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FF8E" w14:textId="6D19062A" w:rsidR="003C79C4" w:rsidRDefault="0020138E" w:rsidP="0020138E">
      <w:pPr>
        <w:tabs>
          <w:tab w:val="right" w:pos="9923"/>
        </w:tabs>
        <w:ind w:right="13"/>
        <w:jc w:val="center"/>
        <w:rPr>
          <w:rFonts w:ascii="Verdana" w:hAnsi="Verdana"/>
          <w:b/>
          <w:sz w:val="24"/>
        </w:rPr>
      </w:pPr>
      <w:r w:rsidRPr="004249DF">
        <w:rPr>
          <w:rFonts w:ascii="Verdana" w:hAnsi="Verdana"/>
          <w:b/>
          <w:sz w:val="24"/>
        </w:rPr>
        <w:t>STEFAN LEOUSSIS</w:t>
      </w:r>
    </w:p>
    <w:p w14:paraId="740E6514" w14:textId="77777777" w:rsidR="004C5609" w:rsidRPr="004249DF" w:rsidRDefault="004C5609" w:rsidP="0020138E">
      <w:pPr>
        <w:tabs>
          <w:tab w:val="right" w:pos="9923"/>
        </w:tabs>
        <w:ind w:right="13"/>
        <w:jc w:val="center"/>
        <w:rPr>
          <w:rFonts w:ascii="Verdana" w:hAnsi="Verdana"/>
          <w:b/>
          <w:sz w:val="24"/>
        </w:rPr>
      </w:pPr>
    </w:p>
    <w:p w14:paraId="4E06D775" w14:textId="29ED1E93" w:rsidR="003C79C4" w:rsidRDefault="003018BD" w:rsidP="0020138E">
      <w:pPr>
        <w:tabs>
          <w:tab w:val="right" w:pos="10244"/>
        </w:tabs>
        <w:ind w:right="13"/>
        <w:rPr>
          <w:rFonts w:ascii="Verdana" w:hAnsi="Verdana" w:cs="Verdana"/>
          <w:sz w:val="18"/>
          <w:szCs w:val="18"/>
        </w:rPr>
      </w:pPr>
      <w:r w:rsidRPr="003018BD">
        <w:rPr>
          <w:rFonts w:ascii="Verdana" w:hAnsi="Verdana" w:cs="Verdana"/>
          <w:sz w:val="18"/>
          <w:szCs w:val="18"/>
        </w:rPr>
        <w:t>Linkedin:</w:t>
      </w:r>
      <w:r>
        <w:t xml:space="preserve"> </w:t>
      </w:r>
      <w:hyperlink r:id="rId7" w:history="1">
        <w:r w:rsidRPr="003018BD">
          <w:rPr>
            <w:rStyle w:val="Hyperlink"/>
            <w:rFonts w:ascii="Verdana" w:hAnsi="Verdana" w:cs="Verdana"/>
            <w:sz w:val="18"/>
            <w:szCs w:val="18"/>
          </w:rPr>
          <w:t>https://www.linkedin.com/in/stefanleoussis</w:t>
        </w:r>
      </w:hyperlink>
      <w:r w:rsidR="003C79C4">
        <w:rPr>
          <w:rFonts w:ascii="Verdana" w:hAnsi="Verdana" w:cs="Verdana"/>
          <w:sz w:val="16"/>
          <w:szCs w:val="16"/>
        </w:rPr>
        <w:t xml:space="preserve"> </w:t>
      </w:r>
      <w:r w:rsidR="003C79C4">
        <w:rPr>
          <w:rFonts w:ascii="Verdana" w:hAnsi="Verdana" w:cs="Verdana"/>
          <w:szCs w:val="20"/>
        </w:rPr>
        <w:tab/>
      </w:r>
      <w:r>
        <w:rPr>
          <w:rFonts w:ascii="Verdana" w:hAnsi="Verdana" w:cs="Verdana"/>
          <w:sz w:val="18"/>
          <w:szCs w:val="18"/>
        </w:rPr>
        <w:t xml:space="preserve">Portfolio: </w:t>
      </w:r>
      <w:hyperlink r:id="rId8" w:history="1">
        <w:r w:rsidRPr="00D43479">
          <w:rPr>
            <w:rStyle w:val="Hyperlink"/>
            <w:rFonts w:ascii="Verdana" w:hAnsi="Verdana" w:cs="Verdana"/>
            <w:sz w:val="18"/>
            <w:szCs w:val="18"/>
          </w:rPr>
          <w:t>https://stefanleoussis.github.io</w:t>
        </w:r>
      </w:hyperlink>
    </w:p>
    <w:p w14:paraId="77847A6B" w14:textId="592129AB" w:rsidR="00F841E6" w:rsidRDefault="003018BD" w:rsidP="003C79C4">
      <w:pPr>
        <w:rPr>
          <w:rFonts w:ascii="Verdana" w:hAnsi="Verdana" w:cs="Verdana"/>
          <w:szCs w:val="20"/>
        </w:rPr>
      </w:pPr>
      <w:r w:rsidRPr="003018BD">
        <w:rPr>
          <w:rFonts w:ascii="Verdana" w:hAnsi="Verdana" w:cs="Verdana"/>
          <w:sz w:val="18"/>
          <w:szCs w:val="18"/>
        </w:rPr>
        <w:t xml:space="preserve">Github: </w:t>
      </w:r>
      <w:hyperlink r:id="rId9" w:history="1">
        <w:r w:rsidR="003C79C4" w:rsidRPr="003018BD">
          <w:rPr>
            <w:rStyle w:val="Hyperlink"/>
            <w:rFonts w:ascii="Verdana" w:hAnsi="Verdana" w:cs="Verdana"/>
            <w:sz w:val="18"/>
            <w:szCs w:val="18"/>
          </w:rPr>
          <w:t>https://github.com/stefanleoussis</w:t>
        </w:r>
      </w:hyperlink>
      <w:r w:rsidR="0020138E">
        <w:rPr>
          <w:rFonts w:ascii="Verdana" w:hAnsi="Verdana" w:cs="Verdana"/>
          <w:sz w:val="16"/>
          <w:szCs w:val="16"/>
        </w:rPr>
        <w:tab/>
      </w:r>
      <w:r w:rsidR="0020138E">
        <w:rPr>
          <w:rFonts w:ascii="Verdana" w:hAnsi="Verdana" w:cs="Verdana"/>
          <w:sz w:val="16"/>
          <w:szCs w:val="16"/>
        </w:rPr>
        <w:tab/>
      </w:r>
      <w:r>
        <w:rPr>
          <w:rFonts w:ascii="Verdana" w:hAnsi="Verdana" w:cs="Verdana"/>
          <w:sz w:val="16"/>
          <w:szCs w:val="16"/>
        </w:rPr>
        <w:t xml:space="preserve">                  </w:t>
      </w:r>
      <w:r w:rsidR="0020138E" w:rsidRPr="008E0169">
        <w:rPr>
          <w:rFonts w:ascii="Verdana" w:hAnsi="Verdana" w:cs="Verdana"/>
          <w:sz w:val="18"/>
          <w:szCs w:val="18"/>
        </w:rPr>
        <w:t>E-mail:</w:t>
      </w:r>
      <w:r w:rsidR="008E0169">
        <w:rPr>
          <w:rFonts w:ascii="Verdana" w:hAnsi="Verdana" w:cs="Verdana"/>
          <w:sz w:val="18"/>
          <w:szCs w:val="18"/>
        </w:rPr>
        <w:t xml:space="preserve"> </w:t>
      </w:r>
      <w:r w:rsidR="003C79C4" w:rsidRPr="003018BD">
        <w:rPr>
          <w:rStyle w:val="Hyperlink"/>
          <w:rFonts w:ascii="Verdana" w:hAnsi="Verdana" w:cs="Verdana"/>
          <w:sz w:val="18"/>
          <w:szCs w:val="18"/>
        </w:rPr>
        <w:t>stefanleoussis@gmail.com</w:t>
      </w:r>
    </w:p>
    <w:p w14:paraId="2A56161C" w14:textId="77777777" w:rsidR="00450739" w:rsidRDefault="00450739">
      <w:pPr>
        <w:ind w:left="13"/>
        <w:jc w:val="center"/>
        <w:rPr>
          <w:rFonts w:ascii="Verdana" w:hAnsi="Verdana" w:cs="Verdana"/>
          <w:b/>
          <w:bCs/>
          <w:szCs w:val="20"/>
        </w:rPr>
      </w:pPr>
    </w:p>
    <w:p w14:paraId="3B51933D" w14:textId="739B7591" w:rsidR="00EB0E41" w:rsidRPr="00BA7D5E" w:rsidRDefault="00737BFA" w:rsidP="00BA7D5E">
      <w:pPr>
        <w:ind w:left="13"/>
        <w:jc w:val="center"/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b/>
          <w:bCs/>
          <w:szCs w:val="20"/>
        </w:rPr>
        <w:t xml:space="preserve">Junior </w:t>
      </w:r>
      <w:r w:rsidR="003C79C4">
        <w:rPr>
          <w:rFonts w:ascii="Verdana" w:hAnsi="Verdana" w:cs="Verdana"/>
          <w:b/>
          <w:bCs/>
          <w:szCs w:val="20"/>
        </w:rPr>
        <w:t>Software Enginee</w:t>
      </w:r>
      <w:r w:rsidR="00AB192A">
        <w:rPr>
          <w:rFonts w:ascii="Verdana" w:hAnsi="Verdana" w:cs="Verdana"/>
          <w:b/>
          <w:bCs/>
          <w:szCs w:val="20"/>
        </w:rPr>
        <w:t>r</w:t>
      </w:r>
      <w:r w:rsidR="001303BF">
        <w:rPr>
          <w:rFonts w:ascii="Verdana" w:hAnsi="Verdana" w:cs="Verdana"/>
          <w:szCs w:val="20"/>
        </w:rPr>
        <w:br/>
      </w:r>
    </w:p>
    <w:p w14:paraId="1E88BBC3" w14:textId="44DC5599" w:rsidR="008745F2" w:rsidRDefault="008745F2" w:rsidP="00C91FC4">
      <w:pPr>
        <w:ind w:left="13"/>
        <w:jc w:val="center"/>
        <w:rPr>
          <w:rFonts w:ascii="Verdana" w:hAnsi="Verdana" w:cs="Verdana"/>
          <w:b/>
          <w:bCs/>
          <w:szCs w:val="20"/>
        </w:rPr>
        <w:sectPr w:rsidR="008745F2" w:rsidSect="003C7B8B">
          <w:pgSz w:w="12240" w:h="15840"/>
          <w:pgMar w:top="284" w:right="1009" w:bottom="919" w:left="1009" w:header="720" w:footer="284" w:gutter="0"/>
          <w:cols w:space="720"/>
          <w:docGrid w:linePitch="360"/>
        </w:sectPr>
      </w:pPr>
      <w:r>
        <w:rPr>
          <w:rFonts w:ascii="Verdana" w:hAnsi="Verdana" w:cs="Verdana"/>
          <w:b/>
          <w:bCs/>
          <w:szCs w:val="20"/>
        </w:rPr>
        <w:t>PROJECTS</w:t>
      </w:r>
    </w:p>
    <w:p w14:paraId="7E97E640" w14:textId="77777777" w:rsidR="008745F2" w:rsidRDefault="008745F2" w:rsidP="008745F2">
      <w:pPr>
        <w:rPr>
          <w:rFonts w:ascii="Verdana" w:hAnsi="Verdana" w:cs="Verdana"/>
          <w:b/>
          <w:bCs/>
          <w:szCs w:val="20"/>
        </w:rPr>
        <w:sectPr w:rsidR="008745F2" w:rsidSect="00DD1504">
          <w:type w:val="continuous"/>
          <w:pgSz w:w="12240" w:h="15840"/>
          <w:pgMar w:top="878" w:right="1008" w:bottom="920" w:left="1008" w:header="720" w:footer="864" w:gutter="0"/>
          <w:cols w:space="720"/>
          <w:docGrid w:linePitch="360"/>
        </w:sectPr>
      </w:pPr>
    </w:p>
    <w:p w14:paraId="0F0DDA6E" w14:textId="039864B7" w:rsidR="009106A4" w:rsidRPr="009E03B1" w:rsidRDefault="009106A4" w:rsidP="009E03B1">
      <w:pPr>
        <w:pStyle w:val="ListParagraph"/>
        <w:numPr>
          <w:ilvl w:val="0"/>
          <w:numId w:val="9"/>
        </w:numPr>
        <w:ind w:left="360" w:right="18"/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b/>
          <w:bCs/>
          <w:szCs w:val="20"/>
        </w:rPr>
        <w:t>Messenger:</w:t>
      </w:r>
      <w:r w:rsidR="009E03B1" w:rsidRPr="009E03B1">
        <w:rPr>
          <w:rFonts w:ascii="Verdana" w:hAnsi="Verdana" w:cs="Verdana"/>
          <w:szCs w:val="20"/>
        </w:rPr>
        <w:t xml:space="preserve"> </w:t>
      </w:r>
      <w:r w:rsidR="009E03B1">
        <w:rPr>
          <w:rFonts w:ascii="Verdana" w:hAnsi="Verdana" w:cs="Verdana"/>
          <w:szCs w:val="20"/>
        </w:rPr>
        <w:tab/>
      </w:r>
      <w:r w:rsidR="009E03B1">
        <w:rPr>
          <w:rFonts w:ascii="Verdana" w:hAnsi="Verdana" w:cs="Verdana"/>
          <w:szCs w:val="20"/>
        </w:rPr>
        <w:tab/>
      </w:r>
      <w:r w:rsidR="009E03B1">
        <w:rPr>
          <w:rFonts w:ascii="Verdana" w:hAnsi="Verdana" w:cs="Verdana"/>
          <w:szCs w:val="20"/>
        </w:rPr>
        <w:tab/>
      </w:r>
      <w:r w:rsidR="009E03B1">
        <w:rPr>
          <w:rFonts w:ascii="Verdana" w:hAnsi="Verdana" w:cs="Verdana"/>
          <w:szCs w:val="20"/>
        </w:rPr>
        <w:tab/>
        <w:t xml:space="preserve">  </w:t>
      </w:r>
      <w:r w:rsidR="009E03B1">
        <w:rPr>
          <w:rFonts w:ascii="Verdana" w:hAnsi="Verdana" w:cs="Verdana"/>
          <w:szCs w:val="20"/>
        </w:rPr>
        <w:tab/>
      </w:r>
      <w:r w:rsidR="009E03B1">
        <w:rPr>
          <w:rFonts w:ascii="Verdana" w:hAnsi="Verdana" w:cs="Verdana"/>
          <w:szCs w:val="20"/>
        </w:rPr>
        <w:tab/>
      </w:r>
      <w:r w:rsidR="009E03B1" w:rsidRPr="009E03B1">
        <w:rPr>
          <w:rFonts w:ascii="Verdana" w:hAnsi="Verdana" w:cs="Verdana"/>
          <w:b/>
          <w:bCs/>
          <w:szCs w:val="20"/>
        </w:rPr>
        <w:t>GitHub:</w:t>
      </w:r>
      <w:r w:rsidR="009E03B1">
        <w:rPr>
          <w:rFonts w:ascii="Verdana" w:hAnsi="Verdana" w:cs="Verdana"/>
          <w:szCs w:val="20"/>
        </w:rPr>
        <w:t xml:space="preserve"> </w:t>
      </w:r>
      <w:hyperlink r:id="rId10" w:history="1">
        <w:r w:rsidR="009E03B1" w:rsidRPr="009E03B1">
          <w:rPr>
            <w:rStyle w:val="Hyperlink"/>
            <w:rFonts w:ascii="Verdana" w:hAnsi="Verdana" w:cs="Verdana"/>
            <w:szCs w:val="20"/>
          </w:rPr>
          <w:t>github.com/hatchways/team-fuji</w:t>
        </w:r>
      </w:hyperlink>
    </w:p>
    <w:p w14:paraId="085C6486" w14:textId="4A3B2352" w:rsidR="009E03B1" w:rsidRPr="009E03B1" w:rsidRDefault="009E03B1" w:rsidP="009E03B1">
      <w:pPr>
        <w:pStyle w:val="ListParagraph"/>
        <w:ind w:left="360" w:right="18"/>
        <w:rPr>
          <w:rFonts w:ascii="Verdana" w:hAnsi="Verdana" w:cs="Verdana"/>
          <w:i/>
          <w:iCs/>
          <w:color w:val="AEAAAA" w:themeColor="background2" w:themeShade="BF"/>
          <w:szCs w:val="20"/>
        </w:rPr>
      </w:pPr>
      <w:r w:rsidRPr="009E03B1">
        <w:rPr>
          <w:rFonts w:ascii="Verdana" w:hAnsi="Verdana" w:cs="Verdana"/>
          <w:i/>
          <w:iCs/>
          <w:color w:val="AEAAAA" w:themeColor="background2" w:themeShade="BF"/>
          <w:szCs w:val="20"/>
        </w:rPr>
        <w:t xml:space="preserve">React, </w:t>
      </w:r>
      <w:r w:rsidR="003469CB">
        <w:rPr>
          <w:rFonts w:ascii="Verdana" w:hAnsi="Verdana" w:cs="Verdana"/>
          <w:i/>
          <w:iCs/>
          <w:color w:val="AEAAAA" w:themeColor="background2" w:themeShade="BF"/>
          <w:szCs w:val="20"/>
        </w:rPr>
        <w:t>Express.js, Node.js, MongoDB, TypeScript</w:t>
      </w:r>
    </w:p>
    <w:p w14:paraId="7D297D56" w14:textId="0C9770E4" w:rsidR="009106A4" w:rsidRDefault="009106A4" w:rsidP="009106A4">
      <w:pPr>
        <w:pStyle w:val="ListParagraph"/>
        <w:ind w:left="360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 xml:space="preserve">A Messenger app that allows users who speak completely different languages to communicate with each other in their native tongue with on-the-spot translation. </w:t>
      </w:r>
      <w:r w:rsidR="003469CB">
        <w:rPr>
          <w:rFonts w:ascii="Verdana" w:hAnsi="Verdana" w:cs="Verdana"/>
          <w:szCs w:val="20"/>
        </w:rPr>
        <w:t xml:space="preserve">We implemented the Google Translate API for translation, Cloudinary for hosting Images, and Socket.io for real-time communication. </w:t>
      </w:r>
      <w:r w:rsidR="00004E44">
        <w:rPr>
          <w:rFonts w:ascii="Verdana" w:hAnsi="Verdana" w:cs="Verdana"/>
          <w:szCs w:val="20"/>
        </w:rPr>
        <w:t>T</w:t>
      </w:r>
      <w:r>
        <w:rPr>
          <w:rFonts w:ascii="Verdana" w:hAnsi="Verdana" w:cs="Verdana"/>
          <w:szCs w:val="20"/>
        </w:rPr>
        <w:t>his fully</w:t>
      </w:r>
      <w:r w:rsidR="00004E44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 xml:space="preserve">featured </w:t>
      </w:r>
      <w:r w:rsidR="00530A57">
        <w:rPr>
          <w:rFonts w:ascii="Verdana" w:hAnsi="Verdana" w:cs="Verdana"/>
          <w:szCs w:val="20"/>
        </w:rPr>
        <w:t xml:space="preserve">Web App </w:t>
      </w:r>
      <w:r>
        <w:rPr>
          <w:rFonts w:ascii="Verdana" w:hAnsi="Verdana" w:cs="Verdana"/>
          <w:szCs w:val="20"/>
        </w:rPr>
        <w:t>was developed with agile development methodologies over four-week sprints</w:t>
      </w:r>
      <w:r w:rsidR="000A27E8">
        <w:rPr>
          <w:rFonts w:ascii="Verdana" w:hAnsi="Verdana" w:cs="Verdana"/>
          <w:szCs w:val="20"/>
        </w:rPr>
        <w:t xml:space="preserve">. </w:t>
      </w:r>
    </w:p>
    <w:p w14:paraId="174CFD9A" w14:textId="77777777" w:rsidR="0047630A" w:rsidRPr="0047630A" w:rsidRDefault="0047630A" w:rsidP="0047630A">
      <w:pPr>
        <w:pStyle w:val="ListParagraph"/>
        <w:ind w:left="360"/>
        <w:rPr>
          <w:rFonts w:ascii="Verdana" w:hAnsi="Verdana" w:cs="Verdana"/>
          <w:szCs w:val="20"/>
        </w:rPr>
      </w:pPr>
      <w:r w:rsidRPr="0047630A">
        <w:rPr>
          <w:rFonts w:ascii="Verdana" w:hAnsi="Verdana" w:cs="Verdana"/>
          <w:szCs w:val="20"/>
        </w:rPr>
        <w:t>- Implemented Socket.io for event based real-time communication between Users</w:t>
      </w:r>
    </w:p>
    <w:p w14:paraId="7FA9AC99" w14:textId="77777777" w:rsidR="0047630A" w:rsidRPr="0047630A" w:rsidRDefault="0047630A" w:rsidP="0047630A">
      <w:pPr>
        <w:pStyle w:val="ListParagraph"/>
        <w:ind w:left="360"/>
        <w:rPr>
          <w:rFonts w:ascii="Verdana" w:hAnsi="Verdana" w:cs="Verdana"/>
          <w:szCs w:val="20"/>
        </w:rPr>
      </w:pPr>
      <w:r w:rsidRPr="0047630A">
        <w:rPr>
          <w:rFonts w:ascii="Verdana" w:hAnsi="Verdana" w:cs="Verdana"/>
          <w:szCs w:val="20"/>
        </w:rPr>
        <w:t>- Developed the Backend to support hosting images on Cloudinary</w:t>
      </w:r>
    </w:p>
    <w:p w14:paraId="28D29D37" w14:textId="6F001FEB" w:rsidR="0047630A" w:rsidRDefault="0047630A" w:rsidP="0047630A">
      <w:pPr>
        <w:pStyle w:val="ListParagraph"/>
        <w:ind w:left="360"/>
        <w:rPr>
          <w:rFonts w:ascii="Verdana" w:hAnsi="Verdana" w:cs="Verdana"/>
          <w:szCs w:val="20"/>
        </w:rPr>
      </w:pPr>
      <w:r w:rsidRPr="0047630A">
        <w:rPr>
          <w:rFonts w:ascii="Verdana" w:hAnsi="Verdana" w:cs="Verdana"/>
          <w:szCs w:val="20"/>
        </w:rPr>
        <w:t xml:space="preserve">- Developed and Refactored the UI for Dashboard, Login and </w:t>
      </w:r>
      <w:r w:rsidR="00E62F0A" w:rsidRPr="0047630A">
        <w:rPr>
          <w:rFonts w:ascii="Verdana" w:hAnsi="Verdana" w:cs="Verdana"/>
          <w:szCs w:val="20"/>
        </w:rPr>
        <w:t>Sign-up</w:t>
      </w:r>
      <w:r w:rsidR="00BA7D5E">
        <w:rPr>
          <w:rFonts w:ascii="Verdana" w:hAnsi="Verdana" w:cs="Verdana"/>
          <w:szCs w:val="20"/>
        </w:rPr>
        <w:t xml:space="preserve"> Pages</w:t>
      </w:r>
    </w:p>
    <w:p w14:paraId="6DB8F699" w14:textId="16711793" w:rsidR="009E03B1" w:rsidRPr="009E03B1" w:rsidRDefault="009E03B1" w:rsidP="009E03B1">
      <w:pPr>
        <w:pStyle w:val="ListParagraph"/>
        <w:numPr>
          <w:ilvl w:val="0"/>
          <w:numId w:val="9"/>
        </w:numPr>
        <w:ind w:left="360" w:right="18"/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b/>
          <w:bCs/>
          <w:szCs w:val="20"/>
        </w:rPr>
        <w:t>Interactive Chatbot:</w:t>
      </w:r>
      <w:r w:rsidRPr="009E03B1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ab/>
      </w:r>
      <w:r>
        <w:rPr>
          <w:rFonts w:ascii="Verdana" w:hAnsi="Verdana" w:cs="Verdana"/>
          <w:szCs w:val="20"/>
        </w:rPr>
        <w:tab/>
      </w:r>
      <w:r>
        <w:rPr>
          <w:rFonts w:ascii="Verdana" w:hAnsi="Verdana" w:cs="Verdana"/>
          <w:szCs w:val="20"/>
        </w:rPr>
        <w:tab/>
      </w:r>
      <w:r>
        <w:rPr>
          <w:rFonts w:ascii="Verdana" w:hAnsi="Verdana" w:cs="Verdana"/>
          <w:szCs w:val="20"/>
        </w:rPr>
        <w:tab/>
        <w:t xml:space="preserve">       </w:t>
      </w:r>
      <w:r w:rsidRPr="009E03B1">
        <w:rPr>
          <w:rFonts w:ascii="Verdana" w:hAnsi="Verdana" w:cs="Verdana"/>
          <w:b/>
          <w:bCs/>
          <w:szCs w:val="20"/>
        </w:rPr>
        <w:t>GitHub:</w:t>
      </w:r>
      <w:r>
        <w:rPr>
          <w:rFonts w:ascii="Verdana" w:hAnsi="Verdana" w:cs="Verdana"/>
          <w:szCs w:val="20"/>
        </w:rPr>
        <w:t xml:space="preserve"> </w:t>
      </w:r>
      <w:hyperlink r:id="rId11" w:history="1">
        <w:r w:rsidRPr="009E03B1">
          <w:rPr>
            <w:rStyle w:val="Hyperlink"/>
            <w:rFonts w:ascii="Verdana" w:hAnsi="Verdana" w:cs="Verdana"/>
            <w:szCs w:val="20"/>
          </w:rPr>
          <w:t>https://bit.ly/3kxxiWc</w:t>
        </w:r>
      </w:hyperlink>
    </w:p>
    <w:p w14:paraId="6BD95081" w14:textId="6F36EAEE" w:rsidR="009E03B1" w:rsidRPr="009E03B1" w:rsidRDefault="009E03B1" w:rsidP="009E03B1">
      <w:pPr>
        <w:pStyle w:val="ListParagraph"/>
        <w:ind w:left="360" w:right="18"/>
        <w:rPr>
          <w:rFonts w:ascii="Verdana" w:hAnsi="Verdana" w:cs="Verdana"/>
          <w:i/>
          <w:iCs/>
          <w:color w:val="AEAAAA" w:themeColor="background2" w:themeShade="BF"/>
          <w:szCs w:val="20"/>
        </w:rPr>
      </w:pPr>
      <w:r>
        <w:rPr>
          <w:rFonts w:ascii="Verdana" w:hAnsi="Verdana" w:cs="Verdana"/>
          <w:i/>
          <w:iCs/>
          <w:color w:val="AEAAAA" w:themeColor="background2" w:themeShade="BF"/>
          <w:szCs w:val="20"/>
        </w:rPr>
        <w:t>Python</w:t>
      </w:r>
      <w:r w:rsidRPr="009E03B1">
        <w:rPr>
          <w:rFonts w:ascii="Verdana" w:hAnsi="Verdana" w:cs="Verdana"/>
          <w:i/>
          <w:iCs/>
          <w:color w:val="AEAAAA" w:themeColor="background2" w:themeShade="BF"/>
          <w:szCs w:val="20"/>
        </w:rPr>
        <w:t xml:space="preserve">, </w:t>
      </w:r>
      <w:r>
        <w:rPr>
          <w:rFonts w:ascii="Verdana" w:hAnsi="Verdana" w:cs="Verdana"/>
          <w:i/>
          <w:iCs/>
          <w:color w:val="AEAAAA" w:themeColor="background2" w:themeShade="BF"/>
          <w:szCs w:val="20"/>
        </w:rPr>
        <w:t>Flask</w:t>
      </w:r>
    </w:p>
    <w:p w14:paraId="334887F6" w14:textId="35FD0BD1" w:rsidR="00321B8A" w:rsidRDefault="00085492" w:rsidP="00321B8A">
      <w:pPr>
        <w:pStyle w:val="ListParagraph"/>
        <w:ind w:left="360"/>
        <w:rPr>
          <w:rFonts w:ascii="Verdana" w:hAnsi="Verdana" w:cs="Verdana"/>
          <w:szCs w:val="20"/>
        </w:rPr>
      </w:pPr>
      <w:r w:rsidRPr="00085492">
        <w:rPr>
          <w:rFonts w:ascii="Verdana" w:hAnsi="Verdana" w:cs="Verdana"/>
          <w:szCs w:val="20"/>
        </w:rPr>
        <w:t xml:space="preserve">Built on the Flask framework, </w:t>
      </w:r>
      <w:r w:rsidR="00321B8A">
        <w:rPr>
          <w:rFonts w:ascii="Verdana" w:hAnsi="Verdana" w:cs="Verdana"/>
          <w:szCs w:val="20"/>
        </w:rPr>
        <w:t>a conversational</w:t>
      </w:r>
      <w:r w:rsidRPr="00085492">
        <w:rPr>
          <w:rFonts w:ascii="Verdana" w:hAnsi="Verdana" w:cs="Verdana"/>
          <w:szCs w:val="20"/>
        </w:rPr>
        <w:t xml:space="preserve"> bot that is trained through hundreds of Chatterbot Trainer libraries. It gives well-calculated responses to general questions and </w:t>
      </w:r>
      <w:r w:rsidR="00E42FC9">
        <w:rPr>
          <w:rFonts w:ascii="Verdana" w:hAnsi="Verdana" w:cs="Verdana"/>
          <w:szCs w:val="20"/>
        </w:rPr>
        <w:t>common conversational</w:t>
      </w:r>
      <w:r w:rsidRPr="00085492">
        <w:rPr>
          <w:rFonts w:ascii="Verdana" w:hAnsi="Verdana" w:cs="Verdana"/>
          <w:szCs w:val="20"/>
        </w:rPr>
        <w:t xml:space="preserve"> topics. </w:t>
      </w:r>
    </w:p>
    <w:p w14:paraId="0D373347" w14:textId="74630A0E" w:rsidR="00321B8A" w:rsidRDefault="00321B8A" w:rsidP="00321B8A">
      <w:pPr>
        <w:pStyle w:val="ListParagraph"/>
        <w:ind w:left="360"/>
        <w:rPr>
          <w:rFonts w:ascii="Verdana" w:hAnsi="Verdana" w:cs="Verdana"/>
          <w:szCs w:val="20"/>
        </w:rPr>
      </w:pPr>
      <w:r w:rsidRPr="0047630A">
        <w:rPr>
          <w:rFonts w:ascii="Verdana" w:hAnsi="Verdana" w:cs="Verdana"/>
          <w:szCs w:val="20"/>
        </w:rPr>
        <w:t xml:space="preserve">- </w:t>
      </w:r>
      <w:r>
        <w:rPr>
          <w:rFonts w:ascii="Verdana" w:hAnsi="Verdana" w:cs="Verdana"/>
          <w:szCs w:val="20"/>
        </w:rPr>
        <w:t>Developed</w:t>
      </w:r>
      <w:r w:rsidRPr="0047630A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>Message Routing using Flask</w:t>
      </w:r>
    </w:p>
    <w:p w14:paraId="2A6E7F81" w14:textId="41D6E172" w:rsidR="00321B8A" w:rsidRPr="00321B8A" w:rsidRDefault="00321B8A" w:rsidP="00321B8A">
      <w:pPr>
        <w:pStyle w:val="ListParagraph"/>
        <w:ind w:left="360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- Implemented Libraries like Chatterbot and ChatterBotCorpusTrainer</w:t>
      </w:r>
    </w:p>
    <w:p w14:paraId="65DE12D2" w14:textId="4BBAD42E" w:rsidR="009E03B1" w:rsidRPr="009E03B1" w:rsidRDefault="009E03B1" w:rsidP="009E03B1">
      <w:pPr>
        <w:pStyle w:val="ListParagraph"/>
        <w:numPr>
          <w:ilvl w:val="0"/>
          <w:numId w:val="9"/>
        </w:numPr>
        <w:ind w:left="360" w:right="18"/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b/>
          <w:bCs/>
          <w:szCs w:val="20"/>
        </w:rPr>
        <w:t>Web API:</w:t>
      </w:r>
      <w:r w:rsidRPr="009E03B1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ab/>
      </w:r>
      <w:r>
        <w:rPr>
          <w:rFonts w:ascii="Verdana" w:hAnsi="Verdana" w:cs="Verdana"/>
          <w:szCs w:val="20"/>
        </w:rPr>
        <w:tab/>
      </w:r>
      <w:r>
        <w:rPr>
          <w:rFonts w:ascii="Verdana" w:hAnsi="Verdana" w:cs="Verdana"/>
          <w:szCs w:val="20"/>
        </w:rPr>
        <w:tab/>
      </w:r>
      <w:r>
        <w:rPr>
          <w:rFonts w:ascii="Verdana" w:hAnsi="Verdana" w:cs="Verdana"/>
          <w:szCs w:val="20"/>
        </w:rPr>
        <w:tab/>
        <w:t xml:space="preserve">  </w:t>
      </w:r>
      <w:r>
        <w:rPr>
          <w:rFonts w:ascii="Verdana" w:hAnsi="Verdana" w:cs="Verdana"/>
          <w:szCs w:val="20"/>
        </w:rPr>
        <w:tab/>
      </w:r>
      <w:r>
        <w:rPr>
          <w:rFonts w:ascii="Verdana" w:hAnsi="Verdana" w:cs="Verdana"/>
          <w:szCs w:val="20"/>
        </w:rPr>
        <w:tab/>
      </w:r>
      <w:r w:rsidRPr="009E03B1">
        <w:rPr>
          <w:rFonts w:ascii="Verdana" w:hAnsi="Verdana" w:cs="Verdana"/>
          <w:b/>
          <w:bCs/>
          <w:szCs w:val="20"/>
        </w:rPr>
        <w:t>GitHub:</w:t>
      </w:r>
      <w:r>
        <w:rPr>
          <w:rFonts w:ascii="Verdana" w:hAnsi="Verdana" w:cs="Verdana"/>
          <w:szCs w:val="20"/>
        </w:rPr>
        <w:t xml:space="preserve"> </w:t>
      </w:r>
      <w:hyperlink r:id="rId12" w:history="1">
        <w:r w:rsidR="0047630A" w:rsidRPr="0047630A">
          <w:rPr>
            <w:rStyle w:val="Hyperlink"/>
            <w:rFonts w:ascii="Verdana" w:hAnsi="Verdana" w:cs="Verdana"/>
            <w:szCs w:val="20"/>
          </w:rPr>
          <w:t>https://bit.ly/3bSDl3v</w:t>
        </w:r>
      </w:hyperlink>
    </w:p>
    <w:p w14:paraId="1384F71B" w14:textId="4DF046AD" w:rsidR="009E03B1" w:rsidRPr="009E03B1" w:rsidRDefault="009E03B1" w:rsidP="009E03B1">
      <w:pPr>
        <w:pStyle w:val="ListParagraph"/>
        <w:ind w:left="360" w:right="18"/>
        <w:rPr>
          <w:rFonts w:ascii="Verdana" w:hAnsi="Verdana" w:cs="Verdana"/>
          <w:i/>
          <w:iCs/>
          <w:color w:val="AEAAAA" w:themeColor="background2" w:themeShade="BF"/>
          <w:szCs w:val="20"/>
        </w:rPr>
      </w:pPr>
      <w:r>
        <w:rPr>
          <w:rFonts w:ascii="Verdana" w:hAnsi="Verdana" w:cs="Verdana"/>
          <w:i/>
          <w:iCs/>
          <w:color w:val="AEAAAA" w:themeColor="background2" w:themeShade="BF"/>
          <w:szCs w:val="20"/>
        </w:rPr>
        <w:t>Python, Flask</w:t>
      </w:r>
      <w:r w:rsidR="00813CF6">
        <w:rPr>
          <w:rFonts w:ascii="Verdana" w:hAnsi="Verdana" w:cs="Verdana"/>
          <w:i/>
          <w:iCs/>
          <w:color w:val="AEAAAA" w:themeColor="background2" w:themeShade="BF"/>
          <w:szCs w:val="20"/>
        </w:rPr>
        <w:t>, SQLite</w:t>
      </w:r>
    </w:p>
    <w:p w14:paraId="3F3D14E3" w14:textId="3E3C006B" w:rsidR="00E62F0A" w:rsidRDefault="001C217F" w:rsidP="009E03B1">
      <w:pPr>
        <w:pStyle w:val="ListParagraph"/>
        <w:ind w:left="360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 xml:space="preserve">Built on the Flask framework, </w:t>
      </w:r>
      <w:r w:rsidR="00E62F0A">
        <w:rPr>
          <w:rFonts w:ascii="Verdana" w:hAnsi="Verdana" w:cs="Verdana"/>
          <w:szCs w:val="20"/>
        </w:rPr>
        <w:t>a</w:t>
      </w:r>
      <w:r w:rsidR="008745F2" w:rsidRPr="0076795A">
        <w:rPr>
          <w:rFonts w:ascii="Verdana" w:hAnsi="Verdana" w:cs="Verdana"/>
          <w:szCs w:val="20"/>
        </w:rPr>
        <w:t xml:space="preserve"> </w:t>
      </w:r>
      <w:r w:rsidR="00E62F0A">
        <w:rPr>
          <w:rFonts w:ascii="Verdana" w:hAnsi="Verdana" w:cs="Verdana"/>
          <w:szCs w:val="20"/>
        </w:rPr>
        <w:t xml:space="preserve">Python </w:t>
      </w:r>
      <w:r w:rsidR="008745F2" w:rsidRPr="0076795A">
        <w:rPr>
          <w:rFonts w:ascii="Verdana" w:hAnsi="Verdana" w:cs="Verdana"/>
          <w:szCs w:val="20"/>
        </w:rPr>
        <w:t xml:space="preserve">Web API </w:t>
      </w:r>
      <w:r w:rsidR="00E62F0A">
        <w:rPr>
          <w:rFonts w:ascii="Verdana" w:hAnsi="Verdana" w:cs="Verdana"/>
          <w:szCs w:val="20"/>
        </w:rPr>
        <w:t xml:space="preserve">that </w:t>
      </w:r>
      <w:r w:rsidR="008745F2" w:rsidRPr="0076795A">
        <w:rPr>
          <w:rFonts w:ascii="Verdana" w:hAnsi="Verdana" w:cs="Verdana"/>
          <w:szCs w:val="20"/>
        </w:rPr>
        <w:t>retrieves information on the last 67 Hugo</w:t>
      </w:r>
      <w:r w:rsidR="00E62F0A">
        <w:rPr>
          <w:rFonts w:ascii="Verdana" w:hAnsi="Verdana" w:cs="Verdana"/>
          <w:szCs w:val="20"/>
        </w:rPr>
        <w:t xml:space="preserve"> (Book)</w:t>
      </w:r>
      <w:r w:rsidR="008745F2" w:rsidRPr="0076795A">
        <w:rPr>
          <w:rFonts w:ascii="Verdana" w:hAnsi="Verdana" w:cs="Verdana"/>
          <w:szCs w:val="20"/>
        </w:rPr>
        <w:t xml:space="preserve"> Winners</w:t>
      </w:r>
      <w:r w:rsidR="00344ABD">
        <w:rPr>
          <w:rFonts w:ascii="Verdana" w:hAnsi="Verdana" w:cs="Verdana"/>
          <w:szCs w:val="20"/>
        </w:rPr>
        <w:t>. Implemented custom query filtering and follows REST API standards.</w:t>
      </w:r>
    </w:p>
    <w:p w14:paraId="1957225B" w14:textId="2F9383B1" w:rsidR="00E62F0A" w:rsidRDefault="00E62F0A" w:rsidP="00E62F0A">
      <w:pPr>
        <w:pStyle w:val="ListParagraph"/>
        <w:ind w:left="360"/>
        <w:rPr>
          <w:rFonts w:ascii="Verdana" w:hAnsi="Verdana" w:cs="Verdana"/>
          <w:szCs w:val="20"/>
        </w:rPr>
      </w:pPr>
      <w:r w:rsidRPr="0047630A">
        <w:rPr>
          <w:rFonts w:ascii="Verdana" w:hAnsi="Verdana" w:cs="Verdana"/>
          <w:szCs w:val="20"/>
        </w:rPr>
        <w:t xml:space="preserve">- </w:t>
      </w:r>
      <w:r>
        <w:rPr>
          <w:rFonts w:ascii="Verdana" w:hAnsi="Verdana" w:cs="Verdana"/>
          <w:szCs w:val="20"/>
        </w:rPr>
        <w:t>Connected an SQLite database for storing and retrieving Book Entries</w:t>
      </w:r>
    </w:p>
    <w:p w14:paraId="7650AD7C" w14:textId="54941FBA" w:rsidR="001C217F" w:rsidRDefault="00E62F0A" w:rsidP="00344ABD">
      <w:pPr>
        <w:pStyle w:val="ListParagraph"/>
        <w:ind w:left="360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- Built Custom Routing for Returning JSON Data on HTTP GET Requests</w:t>
      </w:r>
    </w:p>
    <w:p w14:paraId="51921582" w14:textId="77777777" w:rsidR="00344ABD" w:rsidRPr="00344ABD" w:rsidRDefault="00344ABD" w:rsidP="00344ABD">
      <w:pPr>
        <w:pStyle w:val="ListParagraph"/>
        <w:ind w:left="360"/>
        <w:rPr>
          <w:rFonts w:ascii="Verdana" w:hAnsi="Verdana" w:cs="Verdana"/>
          <w:szCs w:val="20"/>
        </w:rPr>
      </w:pPr>
    </w:p>
    <w:p w14:paraId="66988285" w14:textId="77777777" w:rsidR="00F40D3F" w:rsidRDefault="00F40D3F" w:rsidP="00F40D3F">
      <w:pPr>
        <w:tabs>
          <w:tab w:val="left" w:pos="442"/>
        </w:tabs>
        <w:jc w:val="both"/>
        <w:rPr>
          <w:rFonts w:ascii="Verdana" w:hAnsi="Verdana" w:cs="Verdana"/>
          <w:b/>
          <w:szCs w:val="20"/>
          <w:u w:val="single"/>
        </w:rPr>
        <w:sectPr w:rsidR="00F40D3F" w:rsidSect="000851FC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2240" w:h="15840"/>
          <w:pgMar w:top="878" w:right="1008" w:bottom="920" w:left="1008" w:header="720" w:footer="864" w:gutter="0"/>
          <w:cols w:space="720"/>
          <w:docGrid w:linePitch="360"/>
        </w:sectPr>
      </w:pPr>
    </w:p>
    <w:p w14:paraId="6815EECA" w14:textId="15D439C9" w:rsidR="00F40D3F" w:rsidRPr="00F40D3F" w:rsidRDefault="00F40D3F" w:rsidP="001C217F">
      <w:pPr>
        <w:numPr>
          <w:ilvl w:val="0"/>
          <w:numId w:val="2"/>
        </w:numPr>
        <w:tabs>
          <w:tab w:val="left" w:pos="442"/>
        </w:tabs>
        <w:ind w:left="442" w:hanging="404"/>
        <w:jc w:val="both"/>
        <w:rPr>
          <w:rFonts w:ascii="Verdana" w:eastAsia="ArialMT" w:hAnsi="Verdana" w:cs="Verdana"/>
          <w:szCs w:val="20"/>
        </w:rPr>
      </w:pPr>
      <w:r w:rsidRPr="00F40D3F">
        <w:rPr>
          <w:rFonts w:ascii="Verdana" w:hAnsi="Verdana" w:cs="Verdana"/>
          <w:b/>
          <w:szCs w:val="20"/>
          <w:u w:val="single"/>
        </w:rPr>
        <w:t>Languages</w:t>
      </w:r>
      <w:r w:rsidRPr="00F40D3F">
        <w:rPr>
          <w:rFonts w:ascii="Verdana" w:hAnsi="Verdana" w:cs="Verdana"/>
          <w:b/>
          <w:szCs w:val="20"/>
        </w:rPr>
        <w:t>:</w:t>
      </w:r>
    </w:p>
    <w:p w14:paraId="61F85892" w14:textId="062CC8AA" w:rsidR="00F40D3F" w:rsidRDefault="00F40D3F" w:rsidP="00F40D3F">
      <w:pPr>
        <w:pStyle w:val="ListParagraph"/>
        <w:tabs>
          <w:tab w:val="left" w:pos="442"/>
        </w:tabs>
        <w:rPr>
          <w:rFonts w:ascii="Verdana" w:eastAsia="ArialMT" w:hAnsi="Verdana" w:cs="Verdana"/>
          <w:szCs w:val="20"/>
        </w:rPr>
      </w:pPr>
      <w:r w:rsidRPr="00F40D3F">
        <w:rPr>
          <w:rFonts w:ascii="Verdana" w:eastAsia="ArialMT" w:hAnsi="Verdana" w:cs="Verdana"/>
          <w:szCs w:val="20"/>
        </w:rPr>
        <w:t>Python, C, Dart</w:t>
      </w:r>
      <w:r w:rsidR="00004E44">
        <w:rPr>
          <w:rFonts w:ascii="Verdana" w:eastAsia="ArialMT" w:hAnsi="Verdana" w:cs="Verdana"/>
          <w:szCs w:val="20"/>
        </w:rPr>
        <w:t>, JavaScript</w:t>
      </w:r>
    </w:p>
    <w:p w14:paraId="5820A069" w14:textId="76B6B874" w:rsidR="00F40D3F" w:rsidRDefault="00F40D3F" w:rsidP="00F40D3F">
      <w:pPr>
        <w:pStyle w:val="ListParagraph"/>
        <w:tabs>
          <w:tab w:val="left" w:pos="442"/>
        </w:tabs>
        <w:rPr>
          <w:rFonts w:ascii="Verdana" w:eastAsia="ArialMT" w:hAnsi="Verdana" w:cs="Verdana"/>
          <w:szCs w:val="20"/>
        </w:rPr>
      </w:pPr>
    </w:p>
    <w:p w14:paraId="149A52B5" w14:textId="77777777" w:rsidR="00F40D3F" w:rsidRPr="00F40D3F" w:rsidRDefault="00F40D3F" w:rsidP="00F40D3F">
      <w:pPr>
        <w:tabs>
          <w:tab w:val="left" w:pos="442"/>
        </w:tabs>
        <w:jc w:val="both"/>
        <w:rPr>
          <w:rFonts w:ascii="Verdana" w:eastAsia="ArialMT" w:hAnsi="Verdana" w:cs="Verdana"/>
          <w:szCs w:val="20"/>
        </w:rPr>
      </w:pPr>
    </w:p>
    <w:p w14:paraId="3EDCEE74" w14:textId="209417F7" w:rsidR="00F40D3F" w:rsidRPr="00F40D3F" w:rsidRDefault="00813CF6" w:rsidP="001C217F">
      <w:pPr>
        <w:numPr>
          <w:ilvl w:val="0"/>
          <w:numId w:val="2"/>
        </w:numPr>
        <w:tabs>
          <w:tab w:val="left" w:pos="442"/>
        </w:tabs>
        <w:ind w:left="442" w:hanging="404"/>
        <w:jc w:val="both"/>
        <w:rPr>
          <w:rFonts w:ascii="Verdana" w:eastAsia="ArialMT" w:hAnsi="Verdana" w:cs="Verdana"/>
          <w:szCs w:val="20"/>
        </w:rPr>
      </w:pPr>
      <w:r>
        <w:rPr>
          <w:rFonts w:ascii="Verdana" w:hAnsi="Verdana" w:cs="Verdana"/>
          <w:b/>
          <w:szCs w:val="20"/>
          <w:u w:val="single"/>
        </w:rPr>
        <w:t>Technologies/Frameworks</w:t>
      </w:r>
      <w:r w:rsidR="001C217F">
        <w:rPr>
          <w:rFonts w:ascii="Verdana" w:hAnsi="Verdana" w:cs="Verdana"/>
          <w:szCs w:val="20"/>
        </w:rPr>
        <w:t>:</w:t>
      </w:r>
    </w:p>
    <w:p w14:paraId="282D1757" w14:textId="07DC1B0A" w:rsidR="00F40D3F" w:rsidRDefault="001C217F" w:rsidP="00F40D3F">
      <w:pPr>
        <w:tabs>
          <w:tab w:val="left" w:pos="442"/>
        </w:tabs>
        <w:ind w:left="442"/>
        <w:rPr>
          <w:rFonts w:ascii="Verdana" w:eastAsia="ArialMT" w:hAnsi="Verdana" w:cs="Verdana"/>
          <w:szCs w:val="20"/>
        </w:rPr>
      </w:pPr>
      <w:r w:rsidRPr="00F40D3F">
        <w:rPr>
          <w:rFonts w:ascii="Verdana" w:hAnsi="Verdana" w:cs="Verdana"/>
          <w:szCs w:val="20"/>
        </w:rPr>
        <w:t xml:space="preserve"> </w:t>
      </w:r>
      <w:r w:rsidR="00F40D3F">
        <w:rPr>
          <w:rFonts w:ascii="Verdana" w:eastAsia="ArialMT" w:hAnsi="Verdana" w:cs="Verdana"/>
          <w:szCs w:val="20"/>
        </w:rPr>
        <w:t xml:space="preserve">Flutter, Flask, </w:t>
      </w:r>
      <w:r w:rsidR="00004E44">
        <w:rPr>
          <w:rFonts w:ascii="Verdana" w:eastAsia="ArialMT" w:hAnsi="Verdana" w:cs="Verdana"/>
          <w:szCs w:val="20"/>
        </w:rPr>
        <w:t>React, Node.js, Express.js, MongoDB</w:t>
      </w:r>
      <w:r w:rsidR="00F40D3F">
        <w:rPr>
          <w:rFonts w:ascii="Verdana" w:eastAsia="ArialMT" w:hAnsi="Verdana" w:cs="Verdana"/>
          <w:szCs w:val="20"/>
        </w:rPr>
        <w:t xml:space="preserve">, </w:t>
      </w:r>
      <w:r w:rsidR="009E03B1">
        <w:rPr>
          <w:rFonts w:ascii="Verdana" w:eastAsia="ArialMT" w:hAnsi="Verdana" w:cs="Verdana"/>
          <w:szCs w:val="20"/>
        </w:rPr>
        <w:t xml:space="preserve">Material UI, </w:t>
      </w:r>
      <w:r w:rsidR="00F40D3F">
        <w:rPr>
          <w:rFonts w:ascii="Verdana" w:eastAsia="ArialMT" w:hAnsi="Verdana" w:cs="Verdana"/>
          <w:szCs w:val="20"/>
        </w:rPr>
        <w:t>Git</w:t>
      </w:r>
      <w:r w:rsidR="00004E44">
        <w:rPr>
          <w:rFonts w:ascii="Verdana" w:eastAsia="ArialMT" w:hAnsi="Verdana" w:cs="Verdana"/>
          <w:szCs w:val="20"/>
        </w:rPr>
        <w:t>, GitHub</w:t>
      </w:r>
    </w:p>
    <w:p w14:paraId="78D379A5" w14:textId="64E52318" w:rsidR="00F40D3F" w:rsidRDefault="00F40D3F" w:rsidP="00F40D3F">
      <w:pPr>
        <w:tabs>
          <w:tab w:val="left" w:pos="442"/>
        </w:tabs>
        <w:ind w:left="442"/>
        <w:jc w:val="both"/>
        <w:rPr>
          <w:rFonts w:ascii="Verdana" w:hAnsi="Verdana" w:cs="Verdana"/>
          <w:szCs w:val="20"/>
        </w:rPr>
        <w:sectPr w:rsidR="00F40D3F" w:rsidSect="00F40D3F">
          <w:type w:val="continuous"/>
          <w:pgSz w:w="12240" w:h="15840"/>
          <w:pgMar w:top="878" w:right="1028" w:bottom="920" w:left="1008" w:header="720" w:footer="864" w:gutter="0"/>
          <w:cols w:num="2" w:space="720"/>
          <w:docGrid w:linePitch="360"/>
        </w:sectPr>
      </w:pPr>
    </w:p>
    <w:p w14:paraId="62231259" w14:textId="00E33ED9" w:rsidR="001C217F" w:rsidRPr="001303BF" w:rsidRDefault="0076795A" w:rsidP="001303BF">
      <w:pPr>
        <w:jc w:val="center"/>
        <w:rPr>
          <w:rFonts w:ascii="Verdana" w:hAnsi="Verdana" w:cs="Verdana"/>
          <w:szCs w:val="20"/>
        </w:rPr>
      </w:pPr>
      <w:r>
        <w:rPr>
          <w:rFonts w:ascii="Verdana" w:hAnsi="Verdana" w:cs="Verdana"/>
          <w:b/>
          <w:bCs/>
          <w:szCs w:val="20"/>
        </w:rPr>
        <w:t>PROFESSIONAL EXPERIENCE</w:t>
      </w:r>
    </w:p>
    <w:p w14:paraId="7683C1BC" w14:textId="21313793" w:rsidR="001C217F" w:rsidRDefault="00C804A1" w:rsidP="001C217F">
      <w:pPr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b/>
          <w:bCs/>
          <w:szCs w:val="20"/>
        </w:rPr>
        <w:tab/>
      </w:r>
    </w:p>
    <w:p w14:paraId="3EEC8317" w14:textId="75C5642C" w:rsidR="00C804A1" w:rsidRPr="00C804A1" w:rsidRDefault="00C804A1" w:rsidP="00C804A1">
      <w:pPr>
        <w:ind w:left="13" w:right="-2"/>
        <w:rPr>
          <w:rFonts w:ascii="Verdana" w:hAnsi="Verdana" w:cs="Verdana"/>
          <w:szCs w:val="20"/>
          <w:u w:val="single"/>
        </w:rPr>
      </w:pPr>
      <w:r>
        <w:rPr>
          <w:rFonts w:ascii="Verdana" w:hAnsi="Verdana" w:cs="Verdana"/>
          <w:b/>
          <w:bCs/>
          <w:szCs w:val="20"/>
        </w:rPr>
        <w:t xml:space="preserve">Applications Developer  </w:t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  <w:t xml:space="preserve">     </w:t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  <w:t xml:space="preserve">       </w:t>
      </w:r>
      <w:r w:rsidR="001303BF">
        <w:rPr>
          <w:rFonts w:ascii="Verdana" w:hAnsi="Verdana" w:cs="Verdana"/>
          <w:b/>
          <w:bCs/>
          <w:szCs w:val="20"/>
        </w:rPr>
        <w:t>Feb 20</w:t>
      </w:r>
      <w:r>
        <w:rPr>
          <w:rFonts w:ascii="Verdana" w:hAnsi="Verdana" w:cs="Verdana"/>
          <w:b/>
          <w:bCs/>
          <w:szCs w:val="20"/>
        </w:rPr>
        <w:t>2</w:t>
      </w:r>
      <w:r w:rsidR="001303BF">
        <w:rPr>
          <w:rFonts w:ascii="Verdana" w:hAnsi="Verdana" w:cs="Verdana"/>
          <w:b/>
          <w:bCs/>
          <w:szCs w:val="20"/>
        </w:rPr>
        <w:t>1</w:t>
      </w:r>
      <w:r>
        <w:rPr>
          <w:rFonts w:ascii="Verdana" w:hAnsi="Verdana" w:cs="Verdana"/>
          <w:b/>
          <w:bCs/>
          <w:szCs w:val="20"/>
        </w:rPr>
        <w:t xml:space="preserve"> – </w:t>
      </w:r>
      <w:r w:rsidR="001303BF">
        <w:rPr>
          <w:rFonts w:ascii="Verdana" w:hAnsi="Verdana" w:cs="Verdana"/>
          <w:b/>
          <w:bCs/>
          <w:szCs w:val="20"/>
        </w:rPr>
        <w:t>Present</w:t>
      </w:r>
    </w:p>
    <w:p w14:paraId="37AC4E98" w14:textId="77777777" w:rsidR="001C217F" w:rsidRPr="001C217F" w:rsidRDefault="001C217F" w:rsidP="001C217F">
      <w:pPr>
        <w:ind w:left="13"/>
        <w:jc w:val="both"/>
        <w:rPr>
          <w:rFonts w:ascii="Verdana" w:hAnsi="Verdana" w:cs="Verdana"/>
          <w:szCs w:val="20"/>
          <w:u w:val="single"/>
        </w:rPr>
      </w:pPr>
      <w:r w:rsidRPr="001C217F">
        <w:rPr>
          <w:rFonts w:ascii="Verdana" w:hAnsi="Verdana" w:cs="Verdana"/>
          <w:szCs w:val="20"/>
          <w:u w:val="single"/>
        </w:rPr>
        <w:t>Main Intel</w:t>
      </w:r>
    </w:p>
    <w:p w14:paraId="684FFC73" w14:textId="0EE362D7" w:rsidR="001C217F" w:rsidRPr="007826E2" w:rsidRDefault="00750A2F" w:rsidP="00704A6A">
      <w:pPr>
        <w:pStyle w:val="ListParagraph"/>
        <w:numPr>
          <w:ilvl w:val="0"/>
          <w:numId w:val="9"/>
        </w:numPr>
        <w:ind w:left="426" w:hanging="426"/>
        <w:rPr>
          <w:rFonts w:ascii="Verdana" w:hAnsi="Verdana" w:cs="Verdana"/>
          <w:b/>
          <w:bCs/>
          <w:szCs w:val="20"/>
        </w:rPr>
      </w:pPr>
      <w:r w:rsidRPr="007826E2">
        <w:rPr>
          <w:rFonts w:ascii="Verdana" w:hAnsi="Verdana" w:cs="Verdana"/>
          <w:szCs w:val="20"/>
        </w:rPr>
        <w:t xml:space="preserve">Worked with a team to develop Applications for Payment Processing </w:t>
      </w:r>
      <w:r w:rsidR="00BF3987" w:rsidRPr="007826E2">
        <w:rPr>
          <w:rFonts w:ascii="Verdana" w:hAnsi="Verdana" w:cs="Verdana"/>
          <w:szCs w:val="20"/>
        </w:rPr>
        <w:t>with</w:t>
      </w:r>
      <w:r w:rsidRPr="007826E2">
        <w:rPr>
          <w:rFonts w:ascii="Verdana" w:hAnsi="Verdana" w:cs="Verdana"/>
          <w:szCs w:val="20"/>
        </w:rPr>
        <w:t xml:space="preserve"> Data Analytics</w:t>
      </w:r>
      <w:r w:rsidR="00BF3987" w:rsidRPr="007826E2">
        <w:rPr>
          <w:rFonts w:ascii="Verdana" w:hAnsi="Verdana" w:cs="Verdana"/>
          <w:szCs w:val="20"/>
        </w:rPr>
        <w:t>.</w:t>
      </w:r>
    </w:p>
    <w:p w14:paraId="42E10B99" w14:textId="2ECA5847" w:rsidR="00BF3987" w:rsidRPr="00F40D3F" w:rsidRDefault="00BF3987" w:rsidP="00704A6A">
      <w:pPr>
        <w:pStyle w:val="ListParagraph"/>
        <w:numPr>
          <w:ilvl w:val="0"/>
          <w:numId w:val="9"/>
        </w:numPr>
        <w:ind w:left="426" w:hanging="426"/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szCs w:val="20"/>
        </w:rPr>
        <w:t xml:space="preserve">Developed Mobile Applications for both IOS and Android using the Flutter </w:t>
      </w:r>
      <w:r w:rsidR="00B80291">
        <w:rPr>
          <w:rFonts w:ascii="Verdana" w:hAnsi="Verdana" w:cs="Verdana"/>
          <w:szCs w:val="20"/>
        </w:rPr>
        <w:t>SDK.</w:t>
      </w:r>
    </w:p>
    <w:p w14:paraId="5F94C2CF" w14:textId="470AA1F3" w:rsidR="0076795A" w:rsidRDefault="0076795A" w:rsidP="0076795A">
      <w:pPr>
        <w:ind w:left="13"/>
        <w:rPr>
          <w:rFonts w:ascii="Verdana" w:hAnsi="Verdana" w:cs="Verdana"/>
          <w:szCs w:val="20"/>
          <w:u w:val="single"/>
        </w:rPr>
      </w:pPr>
      <w:r>
        <w:rPr>
          <w:rFonts w:ascii="Verdana" w:hAnsi="Verdana" w:cs="Verdana"/>
          <w:b/>
          <w:bCs/>
          <w:szCs w:val="20"/>
        </w:rPr>
        <w:t xml:space="preserve">IT Support  </w:t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  <w:t xml:space="preserve">     </w:t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</w:r>
      <w:r>
        <w:rPr>
          <w:rFonts w:ascii="Verdana" w:hAnsi="Verdana" w:cs="Verdana"/>
          <w:b/>
          <w:bCs/>
          <w:szCs w:val="20"/>
        </w:rPr>
        <w:tab/>
      </w:r>
      <w:r w:rsidR="007A3484">
        <w:rPr>
          <w:rFonts w:ascii="Verdana" w:hAnsi="Verdana" w:cs="Verdana"/>
          <w:b/>
          <w:bCs/>
          <w:szCs w:val="20"/>
        </w:rPr>
        <w:t xml:space="preserve">              </w:t>
      </w:r>
      <w:r>
        <w:rPr>
          <w:rFonts w:ascii="Verdana" w:hAnsi="Verdana" w:cs="Verdana"/>
          <w:b/>
          <w:bCs/>
          <w:szCs w:val="20"/>
        </w:rPr>
        <w:t xml:space="preserve">Jul 2019 – </w:t>
      </w:r>
      <w:r w:rsidR="001303BF">
        <w:rPr>
          <w:rFonts w:ascii="Verdana" w:hAnsi="Verdana" w:cs="Verdana"/>
          <w:b/>
          <w:bCs/>
          <w:szCs w:val="20"/>
        </w:rPr>
        <w:t>Feb</w:t>
      </w:r>
      <w:r w:rsidR="007A3484">
        <w:rPr>
          <w:rFonts w:ascii="Verdana" w:hAnsi="Verdana" w:cs="Verdana"/>
          <w:b/>
          <w:bCs/>
          <w:szCs w:val="20"/>
        </w:rPr>
        <w:t xml:space="preserve"> 202</w:t>
      </w:r>
      <w:r w:rsidR="001303BF">
        <w:rPr>
          <w:rFonts w:ascii="Verdana" w:hAnsi="Verdana" w:cs="Verdana"/>
          <w:b/>
          <w:bCs/>
          <w:szCs w:val="20"/>
        </w:rPr>
        <w:t>1</w:t>
      </w:r>
      <w:r>
        <w:rPr>
          <w:rFonts w:ascii="Verdana" w:hAnsi="Verdana" w:cs="Verdana"/>
          <w:b/>
          <w:bCs/>
          <w:szCs w:val="20"/>
        </w:rPr>
        <w:t xml:space="preserve"> </w:t>
      </w:r>
    </w:p>
    <w:p w14:paraId="690262C7" w14:textId="77777777" w:rsidR="0076795A" w:rsidRPr="00F5545F" w:rsidRDefault="0076795A" w:rsidP="0076795A">
      <w:pPr>
        <w:ind w:left="13"/>
        <w:jc w:val="both"/>
      </w:pPr>
      <w:r>
        <w:rPr>
          <w:rFonts w:ascii="Verdana" w:hAnsi="Verdana" w:cs="Verdana"/>
          <w:szCs w:val="20"/>
          <w:u w:val="single"/>
        </w:rPr>
        <w:t>AzExpoGlobe Inc.</w:t>
      </w:r>
      <w:r>
        <w:rPr>
          <w:rFonts w:ascii="Verdana" w:hAnsi="Verdana" w:cs="Verdana"/>
          <w:szCs w:val="20"/>
          <w:lang w:val="ja-JP"/>
        </w:rPr>
        <w:tab/>
      </w:r>
    </w:p>
    <w:p w14:paraId="1B94557F" w14:textId="77777777" w:rsidR="0076795A" w:rsidRDefault="0076795A" w:rsidP="0076795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Provided technology support and maintenance for the company website</w:t>
      </w:r>
    </w:p>
    <w:p w14:paraId="24A09D83" w14:textId="77777777" w:rsidR="0076795A" w:rsidRPr="00E92559" w:rsidRDefault="0076795A" w:rsidP="00E92559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Installing and configuring computer hardware, software, systems, printers and scanners</w:t>
      </w:r>
    </w:p>
    <w:p w14:paraId="6D91613A" w14:textId="77777777" w:rsidR="0076795A" w:rsidRPr="00EB0E41" w:rsidRDefault="0076795A" w:rsidP="00EB0E41">
      <w:pPr>
        <w:jc w:val="both"/>
        <w:rPr>
          <w:rFonts w:ascii="Verdana" w:hAnsi="Verdana" w:cs="Verdana"/>
          <w:szCs w:val="20"/>
        </w:rPr>
      </w:pPr>
    </w:p>
    <w:p w14:paraId="0867793E" w14:textId="04A2FCF8" w:rsidR="00C9229B" w:rsidRDefault="008745F2" w:rsidP="00C9229B">
      <w:pPr>
        <w:ind w:left="13"/>
        <w:jc w:val="center"/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b/>
          <w:bCs/>
          <w:szCs w:val="20"/>
        </w:rPr>
        <w:t>EDUCATION</w:t>
      </w:r>
    </w:p>
    <w:p w14:paraId="70B50F53" w14:textId="77777777" w:rsidR="00C34B7D" w:rsidRDefault="00C34B7D" w:rsidP="00C34B7D">
      <w:pPr>
        <w:pStyle w:val="Heading1AA"/>
        <w:rPr>
          <w:rFonts w:ascii="Verdana" w:hAnsi="Verdana" w:cs="Verdana"/>
          <w:sz w:val="20"/>
        </w:rPr>
      </w:pPr>
    </w:p>
    <w:p w14:paraId="46166D6A" w14:textId="5F2C0F06" w:rsidR="00C34B7D" w:rsidRDefault="00C34B7D" w:rsidP="00C34B7D">
      <w:pPr>
        <w:pStyle w:val="Heading1AA"/>
        <w:ind w:left="13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>Sheridan College</w:t>
      </w:r>
      <w:r w:rsidR="007607B3">
        <w:rPr>
          <w:rFonts w:ascii="Verdana" w:hAnsi="Verdana" w:cs="Verdana"/>
          <w:b/>
          <w:bCs/>
          <w:sz w:val="20"/>
        </w:rPr>
        <w:t xml:space="preserve">              </w:t>
      </w:r>
      <w:r w:rsidR="007607B3">
        <w:rPr>
          <w:rFonts w:ascii="Verdana" w:hAnsi="Verdana" w:cs="Verdana"/>
          <w:b/>
          <w:bCs/>
          <w:sz w:val="20"/>
        </w:rPr>
        <w:tab/>
      </w:r>
      <w:r w:rsidR="007607B3">
        <w:rPr>
          <w:rFonts w:ascii="Verdana" w:hAnsi="Verdana" w:cs="Verdana"/>
          <w:b/>
          <w:bCs/>
          <w:sz w:val="20"/>
        </w:rPr>
        <w:tab/>
      </w:r>
      <w:r w:rsidR="007607B3">
        <w:rPr>
          <w:rFonts w:ascii="Verdana" w:hAnsi="Verdana" w:cs="Verdana"/>
          <w:b/>
          <w:bCs/>
          <w:sz w:val="20"/>
        </w:rPr>
        <w:tab/>
      </w:r>
      <w:r w:rsidR="007607B3">
        <w:rPr>
          <w:rFonts w:ascii="Verdana" w:hAnsi="Verdana" w:cs="Verdana"/>
          <w:b/>
          <w:bCs/>
          <w:sz w:val="20"/>
        </w:rPr>
        <w:tab/>
      </w:r>
      <w:r w:rsidR="007607B3">
        <w:rPr>
          <w:rFonts w:ascii="Verdana" w:hAnsi="Verdana" w:cs="Verdana"/>
          <w:b/>
          <w:bCs/>
          <w:sz w:val="20"/>
        </w:rPr>
        <w:tab/>
      </w:r>
      <w:r w:rsidR="007607B3">
        <w:rPr>
          <w:rFonts w:ascii="Verdana" w:hAnsi="Verdana" w:cs="Verdana"/>
          <w:b/>
          <w:bCs/>
          <w:sz w:val="20"/>
        </w:rPr>
        <w:tab/>
      </w:r>
      <w:r w:rsidR="007607B3">
        <w:rPr>
          <w:rFonts w:ascii="Verdana" w:hAnsi="Verdana" w:cs="Verdana"/>
          <w:b/>
          <w:bCs/>
          <w:sz w:val="20"/>
        </w:rPr>
        <w:tab/>
      </w:r>
      <w:r w:rsidR="007607B3">
        <w:rPr>
          <w:rFonts w:ascii="Verdana" w:hAnsi="Verdana" w:cs="Verdana"/>
          <w:b/>
          <w:bCs/>
          <w:sz w:val="20"/>
        </w:rPr>
        <w:tab/>
        <w:t xml:space="preserve">        </w:t>
      </w:r>
      <w:r>
        <w:rPr>
          <w:rFonts w:ascii="Verdana" w:hAnsi="Verdana" w:cs="Verdana"/>
          <w:b/>
          <w:bCs/>
          <w:sz w:val="20"/>
        </w:rPr>
        <w:t>2020</w:t>
      </w:r>
    </w:p>
    <w:p w14:paraId="13E67ACF" w14:textId="6CD11CA6" w:rsidR="00C34B7D" w:rsidRDefault="00C34B7D" w:rsidP="00C34B7D">
      <w:pPr>
        <w:pStyle w:val="Heading1AA"/>
        <w:numPr>
          <w:ilvl w:val="0"/>
          <w:numId w:val="20"/>
        </w:numPr>
        <w:ind w:left="284" w:hanging="218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Diploma: </w:t>
      </w:r>
      <w:r>
        <w:rPr>
          <w:rFonts w:ascii="Verdana" w:hAnsi="Verdana" w:cs="Verdana"/>
          <w:sz w:val="20"/>
        </w:rPr>
        <w:t>Software Engineering</w:t>
      </w:r>
    </w:p>
    <w:p w14:paraId="575F7466" w14:textId="6CC83FE5" w:rsidR="008745F2" w:rsidRDefault="00C34B7D" w:rsidP="00C34B7D">
      <w:pPr>
        <w:pStyle w:val="Heading1AA"/>
        <w:numPr>
          <w:ilvl w:val="0"/>
          <w:numId w:val="20"/>
        </w:numPr>
        <w:ind w:left="284" w:hanging="218"/>
        <w:rPr>
          <w:rFonts w:ascii="Verdana" w:hAnsi="Verdana" w:cs="Verdana"/>
          <w:sz w:val="20"/>
        </w:rPr>
      </w:pPr>
      <w:r w:rsidRPr="00C34B7D">
        <w:rPr>
          <w:rFonts w:ascii="Verdana" w:hAnsi="Verdana" w:cs="Verdana"/>
          <w:b/>
          <w:bCs/>
          <w:sz w:val="20"/>
        </w:rPr>
        <w:t xml:space="preserve">CGPA: </w:t>
      </w:r>
      <w:r w:rsidRPr="00C34B7D">
        <w:rPr>
          <w:rFonts w:ascii="Verdana" w:hAnsi="Verdana" w:cs="Verdana"/>
          <w:sz w:val="20"/>
        </w:rPr>
        <w:t>3.7 with Honors</w:t>
      </w:r>
    </w:p>
    <w:p w14:paraId="7664E72D" w14:textId="02C82369" w:rsidR="003C7B8B" w:rsidRPr="003C7B8B" w:rsidRDefault="00623E81" w:rsidP="003C7B8B">
      <w:pPr>
        <w:pStyle w:val="ListParagraph"/>
        <w:numPr>
          <w:ilvl w:val="0"/>
          <w:numId w:val="20"/>
        </w:numPr>
        <w:ind w:left="284" w:hanging="218"/>
        <w:rPr>
          <w:rFonts w:ascii="Verdana" w:hAnsi="Verdana" w:cs="Verdana"/>
          <w:b/>
          <w:bCs/>
          <w:szCs w:val="20"/>
          <w:lang w:eastAsia="hi-IN" w:bidi="hi-IN"/>
        </w:rPr>
      </w:pPr>
      <w:r>
        <w:rPr>
          <w:rFonts w:ascii="Verdana" w:hAnsi="Verdana" w:cs="Verdana"/>
          <w:b/>
          <w:bCs/>
          <w:szCs w:val="20"/>
          <w:lang w:eastAsia="hi-IN" w:bidi="hi-IN"/>
        </w:rPr>
        <w:t xml:space="preserve">Location: </w:t>
      </w:r>
      <w:r w:rsidR="00C34B7D" w:rsidRPr="00623E81">
        <w:rPr>
          <w:rFonts w:ascii="Verdana" w:hAnsi="Verdana" w:cs="Verdana"/>
          <w:szCs w:val="20"/>
          <w:lang w:eastAsia="hi-IN" w:bidi="hi-IN"/>
        </w:rPr>
        <w:t>Oakville, ON</w:t>
      </w:r>
    </w:p>
    <w:p w14:paraId="0401446D" w14:textId="7F5F3638" w:rsidR="008745F2" w:rsidRDefault="00780283" w:rsidP="002B6C6D">
      <w:pPr>
        <w:ind w:left="13"/>
        <w:jc w:val="center"/>
        <w:rPr>
          <w:rFonts w:ascii="Verdana" w:hAnsi="Verdana" w:cs="Verdana"/>
          <w:b/>
          <w:bCs/>
          <w:szCs w:val="20"/>
        </w:rPr>
      </w:pPr>
      <w:r>
        <w:rPr>
          <w:rFonts w:ascii="Verdana" w:hAnsi="Verdana" w:cs="Verdana"/>
          <w:b/>
          <w:bCs/>
          <w:szCs w:val="20"/>
        </w:rPr>
        <w:t xml:space="preserve">RELEVANT </w:t>
      </w:r>
      <w:r w:rsidR="008745F2">
        <w:rPr>
          <w:rFonts w:ascii="Verdana" w:hAnsi="Verdana" w:cs="Verdana"/>
          <w:b/>
          <w:bCs/>
          <w:szCs w:val="20"/>
        </w:rPr>
        <w:t>COURS</w:t>
      </w:r>
      <w:r>
        <w:rPr>
          <w:rFonts w:ascii="Verdana" w:hAnsi="Verdana" w:cs="Verdana"/>
          <w:b/>
          <w:bCs/>
          <w:szCs w:val="20"/>
        </w:rPr>
        <w:t>ES</w:t>
      </w:r>
      <w:r w:rsidR="008745F2">
        <w:rPr>
          <w:rFonts w:ascii="Verdana" w:hAnsi="Verdana" w:cs="Verdana"/>
          <w:b/>
          <w:bCs/>
          <w:szCs w:val="20"/>
        </w:rPr>
        <w:t xml:space="preserve"> COMPLETED</w:t>
      </w:r>
    </w:p>
    <w:p w14:paraId="3588ABE9" w14:textId="77777777" w:rsidR="008745F2" w:rsidRDefault="008745F2" w:rsidP="008745F2">
      <w:pPr>
        <w:ind w:left="13"/>
        <w:jc w:val="center"/>
        <w:rPr>
          <w:rFonts w:ascii="Verdana" w:hAnsi="Verdana" w:cs="Verdana"/>
          <w:b/>
          <w:bCs/>
          <w:szCs w:val="20"/>
        </w:rPr>
      </w:pPr>
    </w:p>
    <w:p w14:paraId="3FAAB522" w14:textId="18A60E8B" w:rsidR="00E65394" w:rsidRPr="00E65394" w:rsidRDefault="00E65394" w:rsidP="00E65394">
      <w:pPr>
        <w:rPr>
          <w:rFonts w:ascii="Verdana" w:hAnsi="Verdana" w:cs="Verdana"/>
          <w:b/>
          <w:bCs/>
          <w:sz w:val="4"/>
          <w:szCs w:val="4"/>
        </w:rPr>
        <w:sectPr w:rsidR="00E65394" w:rsidRPr="00E65394" w:rsidSect="003C7B8B">
          <w:headerReference w:type="even" r:id="rId17"/>
          <w:headerReference w:type="default" r:id="rId18"/>
          <w:footerReference w:type="even" r:id="rId19"/>
          <w:footerReference w:type="default" r:id="rId20"/>
          <w:type w:val="continuous"/>
          <w:pgSz w:w="12240" w:h="15840"/>
          <w:pgMar w:top="357" w:right="1009" w:bottom="284" w:left="1009" w:header="284" w:footer="284" w:gutter="0"/>
          <w:cols w:space="720"/>
          <w:docGrid w:linePitch="360"/>
        </w:sectPr>
      </w:pPr>
    </w:p>
    <w:p w14:paraId="12F3A149" w14:textId="77777777" w:rsidR="008745F2" w:rsidRPr="000851FC" w:rsidRDefault="008745F2" w:rsidP="008745F2">
      <w:pPr>
        <w:pStyle w:val="ListParagraph"/>
        <w:numPr>
          <w:ilvl w:val="0"/>
          <w:numId w:val="2"/>
        </w:numPr>
        <w:jc w:val="both"/>
        <w:rPr>
          <w:rFonts w:ascii="Verdana" w:hAnsi="Verdana" w:cs="Verdana"/>
          <w:szCs w:val="20"/>
        </w:rPr>
      </w:pPr>
      <w:r w:rsidRPr="000851FC">
        <w:rPr>
          <w:rFonts w:ascii="Verdana" w:hAnsi="Verdana" w:cs="Verdana"/>
          <w:szCs w:val="20"/>
        </w:rPr>
        <w:t>Java and Enterprise Development</w:t>
      </w:r>
    </w:p>
    <w:p w14:paraId="277F2F62" w14:textId="77777777" w:rsidR="008745F2" w:rsidRPr="000851FC" w:rsidRDefault="008745F2" w:rsidP="008745F2">
      <w:pPr>
        <w:pStyle w:val="ListParagraph"/>
        <w:numPr>
          <w:ilvl w:val="0"/>
          <w:numId w:val="2"/>
        </w:numPr>
        <w:jc w:val="both"/>
        <w:rPr>
          <w:rFonts w:ascii="Verdana" w:hAnsi="Verdana" w:cs="Verdana"/>
          <w:szCs w:val="20"/>
        </w:rPr>
      </w:pPr>
      <w:r w:rsidRPr="000851FC">
        <w:rPr>
          <w:rFonts w:ascii="Verdana" w:hAnsi="Verdana" w:cs="Verdana"/>
          <w:szCs w:val="20"/>
        </w:rPr>
        <w:t>Database Design and Implementation</w:t>
      </w:r>
    </w:p>
    <w:p w14:paraId="55498F7A" w14:textId="648665FB" w:rsidR="008745F2" w:rsidRPr="000851FC" w:rsidRDefault="003018BD" w:rsidP="008745F2">
      <w:pPr>
        <w:pStyle w:val="ListParagraph"/>
        <w:numPr>
          <w:ilvl w:val="0"/>
          <w:numId w:val="2"/>
        </w:numPr>
        <w:tabs>
          <w:tab w:val="clear" w:pos="720"/>
        </w:tabs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Software Design Fundamentals</w:t>
      </w:r>
      <w:r w:rsidR="005226F0">
        <w:rPr>
          <w:rFonts w:ascii="Verdana" w:hAnsi="Verdana" w:cs="Verdana"/>
          <w:szCs w:val="20"/>
        </w:rPr>
        <w:t xml:space="preserve"> (OOP)</w:t>
      </w:r>
    </w:p>
    <w:p w14:paraId="0212231A" w14:textId="40E87EF9" w:rsidR="008745F2" w:rsidRPr="000851FC" w:rsidRDefault="003018BD" w:rsidP="008745F2">
      <w:pPr>
        <w:pStyle w:val="ListParagraph"/>
        <w:numPr>
          <w:ilvl w:val="0"/>
          <w:numId w:val="2"/>
        </w:numPr>
        <w:tabs>
          <w:tab w:val="clear" w:pos="720"/>
        </w:tabs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Data Structures and Algorithms in C</w:t>
      </w:r>
    </w:p>
    <w:p w14:paraId="0CD93F84" w14:textId="4F1064A3" w:rsidR="008745F2" w:rsidRPr="000851FC" w:rsidRDefault="002014AF" w:rsidP="008745F2">
      <w:pPr>
        <w:pStyle w:val="ListParagraph"/>
        <w:numPr>
          <w:ilvl w:val="0"/>
          <w:numId w:val="2"/>
        </w:numPr>
        <w:tabs>
          <w:tab w:val="clear" w:pos="720"/>
        </w:tabs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Data Networking and Configuration</w:t>
      </w:r>
    </w:p>
    <w:p w14:paraId="05665EBC" w14:textId="26BDA0A4" w:rsidR="008745F2" w:rsidRPr="00AD75B2" w:rsidRDefault="00004E44" w:rsidP="008745F2">
      <w:pPr>
        <w:pStyle w:val="ListParagraph"/>
        <w:numPr>
          <w:ilvl w:val="0"/>
          <w:numId w:val="2"/>
        </w:numPr>
        <w:tabs>
          <w:tab w:val="clear" w:pos="720"/>
        </w:tabs>
        <w:jc w:val="both"/>
        <w:rPr>
          <w:rFonts w:ascii="Verdana" w:hAnsi="Verdana" w:cs="Verdana"/>
          <w:szCs w:val="20"/>
        </w:rPr>
        <w:sectPr w:rsidR="008745F2" w:rsidRPr="00AD75B2" w:rsidSect="00ED4C62">
          <w:type w:val="continuous"/>
          <w:pgSz w:w="12240" w:h="15840"/>
          <w:pgMar w:top="879" w:right="1009" w:bottom="284" w:left="1009" w:header="720" w:footer="113" w:gutter="0"/>
          <w:cols w:num="2" w:space="720"/>
          <w:docGrid w:linePitch="360"/>
        </w:sectPr>
      </w:pPr>
      <w:r>
        <w:rPr>
          <w:rFonts w:ascii="Verdana" w:hAnsi="Verdana" w:cs="Verdana"/>
          <w:szCs w:val="20"/>
        </w:rPr>
        <w:t>Web Application Development</w:t>
      </w:r>
    </w:p>
    <w:p w14:paraId="24073741" w14:textId="77777777" w:rsidR="00C34B7D" w:rsidRDefault="00C34B7D" w:rsidP="00C34B7D">
      <w:pPr>
        <w:tabs>
          <w:tab w:val="left" w:pos="442"/>
        </w:tabs>
        <w:rPr>
          <w:rFonts w:ascii="Verdana" w:hAnsi="Verdana" w:cs="Verdana"/>
          <w:szCs w:val="20"/>
        </w:rPr>
      </w:pPr>
    </w:p>
    <w:sectPr w:rsidR="00C34B7D" w:rsidSect="003C7B8B">
      <w:headerReference w:type="even" r:id="rId21"/>
      <w:headerReference w:type="default" r:id="rId22"/>
      <w:footerReference w:type="even" r:id="rId23"/>
      <w:footerReference w:type="default" r:id="rId24"/>
      <w:type w:val="continuous"/>
      <w:pgSz w:w="12240" w:h="15840"/>
      <w:pgMar w:top="879" w:right="1009" w:bottom="284" w:left="1009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011A5" w14:textId="77777777" w:rsidR="00D1486B" w:rsidRDefault="00D1486B">
      <w:r>
        <w:separator/>
      </w:r>
    </w:p>
  </w:endnote>
  <w:endnote w:type="continuationSeparator" w:id="0">
    <w:p w14:paraId="00A1E7AE" w14:textId="77777777" w:rsidR="00D1486B" w:rsidRDefault="00D1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4AD6A" w14:textId="77777777" w:rsidR="001C217F" w:rsidRDefault="001C217F">
    <w:pPr>
      <w:pStyle w:val="Footer"/>
      <w:jc w:val="right"/>
    </w:pPr>
    <w:r>
      <w:t xml:space="preserve">Page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PAGE </w:instrText>
    </w:r>
    <w:r>
      <w:rPr>
        <w:rFonts w:cs="Times New Roman Bold"/>
      </w:rPr>
      <w:fldChar w:fldCharType="separate"/>
    </w:r>
    <w:r>
      <w:rPr>
        <w:rFonts w:cs="Times New Roman Bold"/>
        <w:noProof/>
      </w:rPr>
      <w:t>2</w:t>
    </w:r>
    <w:r>
      <w:rPr>
        <w:rFonts w:cs="Times New Roman Bold"/>
      </w:rPr>
      <w:fldChar w:fldCharType="end"/>
    </w:r>
    <w:r>
      <w:t xml:space="preserve"> of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NUMPAGES \*Arabic </w:instrText>
    </w:r>
    <w:r>
      <w:rPr>
        <w:rFonts w:cs="Times New Roman Bold"/>
      </w:rPr>
      <w:fldChar w:fldCharType="separate"/>
    </w:r>
    <w:r>
      <w:rPr>
        <w:rFonts w:cs="Times New Roman Bold"/>
        <w:noProof/>
      </w:rPr>
      <w:t>2</w:t>
    </w:r>
    <w:r>
      <w:rPr>
        <w:rFonts w:cs="Times New Roman Bol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8D4D8" w14:textId="77777777" w:rsidR="001C217F" w:rsidRDefault="001C217F">
    <w:pPr>
      <w:pStyle w:val="Footer"/>
      <w:jc w:val="right"/>
    </w:pPr>
    <w:r>
      <w:t xml:space="preserve">Page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PAGE </w:instrText>
    </w:r>
    <w:r>
      <w:rPr>
        <w:rFonts w:cs="Times New Roman Bold"/>
      </w:rPr>
      <w:fldChar w:fldCharType="separate"/>
    </w:r>
    <w:r>
      <w:rPr>
        <w:rFonts w:cs="Times New Roman Bold"/>
        <w:noProof/>
      </w:rPr>
      <w:t>2</w:t>
    </w:r>
    <w:r>
      <w:rPr>
        <w:rFonts w:cs="Times New Roman Bold"/>
      </w:rPr>
      <w:fldChar w:fldCharType="end"/>
    </w:r>
    <w:r>
      <w:t xml:space="preserve"> of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NUMPAGES \*Arabic </w:instrText>
    </w:r>
    <w:r>
      <w:rPr>
        <w:rFonts w:cs="Times New Roman Bold"/>
      </w:rPr>
      <w:fldChar w:fldCharType="separate"/>
    </w:r>
    <w:r>
      <w:rPr>
        <w:rFonts w:cs="Times New Roman Bold"/>
        <w:noProof/>
      </w:rPr>
      <w:t>2</w:t>
    </w:r>
    <w:r>
      <w:rPr>
        <w:rFonts w:cs="Times New Roman Bol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C05A9" w14:textId="77777777" w:rsidR="008745F2" w:rsidRDefault="008745F2">
    <w:pPr>
      <w:pStyle w:val="Footer"/>
      <w:jc w:val="right"/>
    </w:pPr>
    <w:r>
      <w:t xml:space="preserve">Page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PAGE </w:instrText>
    </w:r>
    <w:r>
      <w:rPr>
        <w:rFonts w:cs="Times New Roman Bold"/>
      </w:rPr>
      <w:fldChar w:fldCharType="separate"/>
    </w:r>
    <w:r>
      <w:rPr>
        <w:rFonts w:cs="Times New Roman Bold"/>
        <w:noProof/>
      </w:rPr>
      <w:t>2</w:t>
    </w:r>
    <w:r>
      <w:rPr>
        <w:rFonts w:cs="Times New Roman Bold"/>
      </w:rPr>
      <w:fldChar w:fldCharType="end"/>
    </w:r>
    <w:r>
      <w:t xml:space="preserve"> of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NUMPAGES \*Arabic </w:instrText>
    </w:r>
    <w:r>
      <w:rPr>
        <w:rFonts w:cs="Times New Roman Bold"/>
      </w:rPr>
      <w:fldChar w:fldCharType="separate"/>
    </w:r>
    <w:r>
      <w:rPr>
        <w:rFonts w:cs="Times New Roman Bold"/>
        <w:noProof/>
      </w:rPr>
      <w:t>2</w:t>
    </w:r>
    <w:r>
      <w:rPr>
        <w:rFonts w:cs="Times New Roman Bold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0F871" w14:textId="77777777" w:rsidR="008745F2" w:rsidRDefault="008745F2">
    <w:pPr>
      <w:pStyle w:val="Footer"/>
      <w:jc w:val="right"/>
    </w:pPr>
    <w:r>
      <w:t xml:space="preserve">Page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PAGE </w:instrText>
    </w:r>
    <w:r>
      <w:rPr>
        <w:rFonts w:cs="Times New Roman Bold"/>
      </w:rPr>
      <w:fldChar w:fldCharType="separate"/>
    </w:r>
    <w:r w:rsidR="001C217F">
      <w:rPr>
        <w:rFonts w:cs="Times New Roman Bold"/>
        <w:noProof/>
      </w:rPr>
      <w:t>2</w:t>
    </w:r>
    <w:r>
      <w:rPr>
        <w:rFonts w:cs="Times New Roman Bold"/>
      </w:rPr>
      <w:fldChar w:fldCharType="end"/>
    </w:r>
    <w:r>
      <w:t xml:space="preserve"> of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NUMPAGES \*Arabic </w:instrText>
    </w:r>
    <w:r>
      <w:rPr>
        <w:rFonts w:cs="Times New Roman Bold"/>
      </w:rPr>
      <w:fldChar w:fldCharType="separate"/>
    </w:r>
    <w:r w:rsidR="001C217F">
      <w:rPr>
        <w:rFonts w:cs="Times New Roman Bold"/>
        <w:noProof/>
      </w:rPr>
      <w:t>2</w:t>
    </w:r>
    <w:r>
      <w:rPr>
        <w:rFonts w:cs="Times New Roman Bold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F37E0" w14:textId="77777777" w:rsidR="00F841E6" w:rsidRDefault="00F841E6">
    <w:pPr>
      <w:pStyle w:val="Footer"/>
      <w:jc w:val="right"/>
    </w:pPr>
    <w:r>
      <w:t xml:space="preserve">Page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PAGE </w:instrText>
    </w:r>
    <w:r>
      <w:rPr>
        <w:rFonts w:cs="Times New Roman Bold"/>
      </w:rPr>
      <w:fldChar w:fldCharType="separate"/>
    </w:r>
    <w:r w:rsidR="00523FFD">
      <w:rPr>
        <w:rFonts w:cs="Times New Roman Bold"/>
        <w:noProof/>
      </w:rPr>
      <w:t>2</w:t>
    </w:r>
    <w:r>
      <w:rPr>
        <w:rFonts w:cs="Times New Roman Bold"/>
      </w:rPr>
      <w:fldChar w:fldCharType="end"/>
    </w:r>
    <w:r>
      <w:t xml:space="preserve"> of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NUMPAGES \*Arabic </w:instrText>
    </w:r>
    <w:r>
      <w:rPr>
        <w:rFonts w:cs="Times New Roman Bold"/>
      </w:rPr>
      <w:fldChar w:fldCharType="separate"/>
    </w:r>
    <w:r w:rsidR="00523FFD">
      <w:rPr>
        <w:rFonts w:cs="Times New Roman Bold"/>
        <w:noProof/>
      </w:rPr>
      <w:t>2</w:t>
    </w:r>
    <w:r>
      <w:rPr>
        <w:rFonts w:cs="Times New Roman Bold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A39A5" w14:textId="77777777" w:rsidR="00F841E6" w:rsidRDefault="00F841E6">
    <w:pPr>
      <w:pStyle w:val="Footer"/>
      <w:jc w:val="right"/>
    </w:pPr>
    <w:r>
      <w:t xml:space="preserve">Page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PAGE </w:instrText>
    </w:r>
    <w:r>
      <w:rPr>
        <w:rFonts w:cs="Times New Roman Bold"/>
      </w:rPr>
      <w:fldChar w:fldCharType="separate"/>
    </w:r>
    <w:r w:rsidR="002F043D">
      <w:rPr>
        <w:rFonts w:cs="Times New Roman Bold"/>
        <w:noProof/>
      </w:rPr>
      <w:t>2</w:t>
    </w:r>
    <w:r>
      <w:rPr>
        <w:rFonts w:cs="Times New Roman Bold"/>
      </w:rPr>
      <w:fldChar w:fldCharType="end"/>
    </w:r>
    <w:r>
      <w:t xml:space="preserve"> of </w:t>
    </w:r>
    <w:r>
      <w:rPr>
        <w:rFonts w:cs="Times New Roman Bold"/>
      </w:rPr>
      <w:fldChar w:fldCharType="begin"/>
    </w:r>
    <w:r>
      <w:rPr>
        <w:rFonts w:cs="Times New Roman Bold"/>
      </w:rPr>
      <w:instrText xml:space="preserve"> NUMPAGES \*Arabic </w:instrText>
    </w:r>
    <w:r>
      <w:rPr>
        <w:rFonts w:cs="Times New Roman Bold"/>
      </w:rPr>
      <w:fldChar w:fldCharType="separate"/>
    </w:r>
    <w:r w:rsidR="002F043D">
      <w:rPr>
        <w:rFonts w:cs="Times New Roman Bold"/>
        <w:noProof/>
      </w:rPr>
      <w:t>2</w:t>
    </w:r>
    <w:r>
      <w:rPr>
        <w:rFonts w:cs="Times New Roman Bol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F0EE3" w14:textId="77777777" w:rsidR="00D1486B" w:rsidRDefault="00D1486B">
      <w:r>
        <w:separator/>
      </w:r>
    </w:p>
  </w:footnote>
  <w:footnote w:type="continuationSeparator" w:id="0">
    <w:p w14:paraId="44336873" w14:textId="77777777" w:rsidR="00D1486B" w:rsidRDefault="00D14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62E02" w14:textId="77777777" w:rsidR="001C217F" w:rsidRDefault="001C217F">
    <w:pPr>
      <w:jc w:val="center"/>
    </w:pPr>
    <w:r>
      <w:rPr>
        <w:rFonts w:ascii="Verdana" w:hAnsi="Verdana" w:cs="Verdana"/>
        <w:b/>
        <w:sz w:val="24"/>
      </w:rPr>
      <w:t>GALINI GAVRILIDOU</w:t>
    </w:r>
  </w:p>
  <w:p w14:paraId="00100448" w14:textId="77777777" w:rsidR="001C217F" w:rsidRDefault="001C217F">
    <w:pPr>
      <w:tabs>
        <w:tab w:val="right" w:pos="9923"/>
      </w:tabs>
    </w:pPr>
  </w:p>
  <w:p w14:paraId="0180FF6C" w14:textId="77777777" w:rsidR="001C217F" w:rsidRPr="00873D1A" w:rsidRDefault="001C217F">
    <w:pPr>
      <w:tabs>
        <w:tab w:val="right" w:pos="10244"/>
      </w:tabs>
      <w:ind w:left="13" w:right="13"/>
      <w:rPr>
        <w:rFonts w:ascii="Verdana" w:hAnsi="Verdana" w:cs="Verdana"/>
        <w:szCs w:val="20"/>
      </w:rPr>
    </w:pPr>
    <w:r>
      <w:rPr>
        <w:rFonts w:ascii="Verdana" w:hAnsi="Verdana" w:cs="Verdana"/>
        <w:szCs w:val="20"/>
      </w:rPr>
      <w:t>71 Redfern Ave</w:t>
    </w:r>
    <w:r>
      <w:rPr>
        <w:rFonts w:ascii="Verdana" w:hAnsi="Verdana" w:cs="Verdana"/>
        <w:szCs w:val="20"/>
      </w:rPr>
      <w:tab/>
      <w:t xml:space="preserve">  </w:t>
    </w:r>
    <w:r w:rsidRPr="00873D1A">
      <w:rPr>
        <w:rFonts w:ascii="Verdana" w:hAnsi="Verdana" w:cs="Verdana"/>
        <w:szCs w:val="20"/>
      </w:rPr>
      <w:t>647-464-0484</w:t>
    </w:r>
  </w:p>
  <w:p w14:paraId="4CD38DBA" w14:textId="77777777" w:rsidR="001C217F" w:rsidRDefault="001C217F">
    <w:pPr>
      <w:pBdr>
        <w:bottom w:val="single" w:sz="8" w:space="1" w:color="000000"/>
      </w:pBdr>
      <w:tabs>
        <w:tab w:val="right" w:pos="10223"/>
      </w:tabs>
    </w:pPr>
    <w:r>
      <w:rPr>
        <w:rFonts w:ascii="Verdana" w:hAnsi="Verdana" w:cs="Verdana"/>
        <w:szCs w:val="20"/>
      </w:rPr>
      <w:t>Hamilton, ON L9C 7S6</w:t>
    </w:r>
    <w:r>
      <w:rPr>
        <w:rFonts w:ascii="Verdana" w:hAnsi="Verdana" w:cs="Verdana"/>
        <w:szCs w:val="20"/>
      </w:rPr>
      <w:tab/>
    </w:r>
    <w:hyperlink r:id="rId1" w:history="1">
      <w:r>
        <w:rPr>
          <w:rStyle w:val="Hyperlink"/>
          <w:rFonts w:ascii="Verdana" w:hAnsi="Verdana"/>
        </w:rPr>
        <w:t>galinigavrilidou@me.com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3FE05" w14:textId="77777777" w:rsidR="001C217F" w:rsidRDefault="001C217F" w:rsidP="003C79C4">
    <w:pPr>
      <w:ind w:left="13" w:right="13"/>
      <w:jc w:val="center"/>
    </w:pPr>
    <w:r>
      <w:rPr>
        <w:rFonts w:ascii="Verdana" w:hAnsi="Verdana" w:cs="Verdana"/>
        <w:b/>
        <w:sz w:val="24"/>
      </w:rPr>
      <w:t>STEFAN LEOUSSIS</w:t>
    </w:r>
  </w:p>
  <w:p w14:paraId="3494EC3F" w14:textId="77777777" w:rsidR="001C217F" w:rsidRDefault="001C217F" w:rsidP="003C79C4">
    <w:pPr>
      <w:pBdr>
        <w:bottom w:val="single" w:sz="8" w:space="0" w:color="000000"/>
      </w:pBdr>
      <w:tabs>
        <w:tab w:val="right" w:pos="10232"/>
      </w:tabs>
      <w:ind w:right="1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B799A" w14:textId="77777777" w:rsidR="008745F2" w:rsidRDefault="008745F2">
    <w:pPr>
      <w:jc w:val="center"/>
    </w:pPr>
    <w:r>
      <w:rPr>
        <w:rFonts w:ascii="Verdana" w:hAnsi="Verdana" w:cs="Verdana"/>
        <w:b/>
        <w:sz w:val="24"/>
      </w:rPr>
      <w:t>GALINI GAVRILIDOU</w:t>
    </w:r>
  </w:p>
  <w:p w14:paraId="1974D945" w14:textId="77777777" w:rsidR="008745F2" w:rsidRDefault="008745F2">
    <w:pPr>
      <w:tabs>
        <w:tab w:val="right" w:pos="9923"/>
      </w:tabs>
    </w:pPr>
  </w:p>
  <w:p w14:paraId="32BFFB1E" w14:textId="77777777" w:rsidR="008745F2" w:rsidRPr="00873D1A" w:rsidRDefault="008745F2">
    <w:pPr>
      <w:tabs>
        <w:tab w:val="right" w:pos="10244"/>
      </w:tabs>
      <w:ind w:left="13" w:right="13"/>
      <w:rPr>
        <w:rFonts w:ascii="Verdana" w:hAnsi="Verdana" w:cs="Verdana"/>
        <w:szCs w:val="20"/>
      </w:rPr>
    </w:pPr>
    <w:r>
      <w:rPr>
        <w:rFonts w:ascii="Verdana" w:hAnsi="Verdana" w:cs="Verdana"/>
        <w:szCs w:val="20"/>
      </w:rPr>
      <w:t>71 Redfern Ave</w:t>
    </w:r>
    <w:r>
      <w:rPr>
        <w:rFonts w:ascii="Verdana" w:hAnsi="Verdana" w:cs="Verdana"/>
        <w:szCs w:val="20"/>
      </w:rPr>
      <w:tab/>
      <w:t xml:space="preserve">  </w:t>
    </w:r>
    <w:r w:rsidRPr="00873D1A">
      <w:rPr>
        <w:rFonts w:ascii="Verdana" w:hAnsi="Verdana" w:cs="Verdana"/>
        <w:szCs w:val="20"/>
      </w:rPr>
      <w:t>647-464-0484</w:t>
    </w:r>
  </w:p>
  <w:p w14:paraId="0A117994" w14:textId="77777777" w:rsidR="008745F2" w:rsidRDefault="008745F2">
    <w:pPr>
      <w:pBdr>
        <w:bottom w:val="single" w:sz="8" w:space="1" w:color="000000"/>
      </w:pBdr>
      <w:tabs>
        <w:tab w:val="right" w:pos="10223"/>
      </w:tabs>
    </w:pPr>
    <w:r>
      <w:rPr>
        <w:rFonts w:ascii="Verdana" w:hAnsi="Verdana" w:cs="Verdana"/>
        <w:szCs w:val="20"/>
      </w:rPr>
      <w:t>Hamilton, ON L9C 7S6</w:t>
    </w:r>
    <w:r>
      <w:rPr>
        <w:rFonts w:ascii="Verdana" w:hAnsi="Verdana" w:cs="Verdana"/>
        <w:szCs w:val="20"/>
      </w:rPr>
      <w:tab/>
    </w:r>
    <w:hyperlink r:id="rId1" w:history="1">
      <w:r>
        <w:rPr>
          <w:rStyle w:val="Hyperlink"/>
          <w:rFonts w:ascii="Verdana" w:hAnsi="Verdana"/>
        </w:rPr>
        <w:t>galinigavrilidou@me.com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57BEF" w14:textId="77777777" w:rsidR="008745F2" w:rsidRDefault="008745F2" w:rsidP="003C79C4">
    <w:pPr>
      <w:ind w:left="13" w:right="13"/>
      <w:jc w:val="center"/>
    </w:pPr>
    <w:r>
      <w:rPr>
        <w:rFonts w:ascii="Verdana" w:hAnsi="Verdana" w:cs="Verdana"/>
        <w:b/>
        <w:sz w:val="24"/>
      </w:rPr>
      <w:t>STEFAN LEOUSSIS</w:t>
    </w:r>
  </w:p>
  <w:p w14:paraId="080053F9" w14:textId="77777777" w:rsidR="008745F2" w:rsidRDefault="008745F2" w:rsidP="003C79C4">
    <w:pPr>
      <w:pBdr>
        <w:bottom w:val="single" w:sz="8" w:space="0" w:color="000000"/>
      </w:pBdr>
      <w:tabs>
        <w:tab w:val="right" w:pos="10232"/>
      </w:tabs>
      <w:ind w:right="1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EDE1C" w14:textId="77777777" w:rsidR="00F841E6" w:rsidRDefault="00F841E6">
    <w:pPr>
      <w:jc w:val="center"/>
    </w:pPr>
    <w:r>
      <w:rPr>
        <w:rFonts w:ascii="Verdana" w:hAnsi="Verdana" w:cs="Verdana"/>
        <w:b/>
        <w:sz w:val="24"/>
      </w:rPr>
      <w:t>GALINI GAVRILIDOU</w:t>
    </w:r>
  </w:p>
  <w:p w14:paraId="63FBA832" w14:textId="77777777" w:rsidR="00F841E6" w:rsidRDefault="00F841E6">
    <w:pPr>
      <w:tabs>
        <w:tab w:val="right" w:pos="9923"/>
      </w:tabs>
    </w:pPr>
  </w:p>
  <w:p w14:paraId="48705FB4" w14:textId="77777777" w:rsidR="00F841E6" w:rsidRPr="00873D1A" w:rsidRDefault="002A63E4">
    <w:pPr>
      <w:tabs>
        <w:tab w:val="right" w:pos="10244"/>
      </w:tabs>
      <w:ind w:left="13" w:right="13"/>
      <w:rPr>
        <w:rFonts w:ascii="Verdana" w:hAnsi="Verdana" w:cs="Verdana"/>
        <w:szCs w:val="20"/>
      </w:rPr>
    </w:pPr>
    <w:r>
      <w:rPr>
        <w:rFonts w:ascii="Verdana" w:hAnsi="Verdana" w:cs="Verdana"/>
        <w:szCs w:val="20"/>
      </w:rPr>
      <w:t>71 Redfern Ave</w:t>
    </w:r>
    <w:r w:rsidR="00F841E6">
      <w:rPr>
        <w:rFonts w:ascii="Verdana" w:hAnsi="Verdana" w:cs="Verdana"/>
        <w:szCs w:val="20"/>
      </w:rPr>
      <w:tab/>
      <w:t xml:space="preserve">  </w:t>
    </w:r>
    <w:r w:rsidR="00F841E6" w:rsidRPr="00873D1A">
      <w:rPr>
        <w:rFonts w:ascii="Verdana" w:hAnsi="Verdana" w:cs="Verdana"/>
        <w:szCs w:val="20"/>
      </w:rPr>
      <w:t>647-464-0484</w:t>
    </w:r>
  </w:p>
  <w:p w14:paraId="1A14588E" w14:textId="77777777" w:rsidR="00F841E6" w:rsidRDefault="002A63E4">
    <w:pPr>
      <w:pBdr>
        <w:bottom w:val="single" w:sz="8" w:space="1" w:color="000000"/>
      </w:pBdr>
      <w:tabs>
        <w:tab w:val="right" w:pos="10223"/>
      </w:tabs>
    </w:pPr>
    <w:r>
      <w:rPr>
        <w:rFonts w:ascii="Verdana" w:hAnsi="Verdana" w:cs="Verdana"/>
        <w:szCs w:val="20"/>
      </w:rPr>
      <w:t>Hamilton, ON L9C 7S6</w:t>
    </w:r>
    <w:r w:rsidR="00F841E6">
      <w:rPr>
        <w:rFonts w:ascii="Verdana" w:hAnsi="Verdana" w:cs="Verdana"/>
        <w:szCs w:val="20"/>
      </w:rPr>
      <w:tab/>
    </w:r>
    <w:hyperlink r:id="rId1" w:history="1">
      <w:r w:rsidR="00F841E6">
        <w:rPr>
          <w:rStyle w:val="Hyperlink"/>
          <w:rFonts w:ascii="Verdana" w:hAnsi="Verdana"/>
        </w:rPr>
        <w:t>galinigavrilidou@me.com</w:t>
      </w:r>
    </w:hyperlink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1A2CF" w14:textId="77777777" w:rsidR="003C79C4" w:rsidRDefault="00C96E7D" w:rsidP="003C79C4">
    <w:pPr>
      <w:ind w:left="13" w:right="13"/>
      <w:jc w:val="center"/>
    </w:pPr>
    <w:r>
      <w:rPr>
        <w:rFonts w:ascii="Verdana" w:hAnsi="Verdana" w:cs="Verdana"/>
        <w:b/>
        <w:sz w:val="24"/>
      </w:rPr>
      <w:t>STEFAN LEOUSSI</w:t>
    </w:r>
    <w:r w:rsidR="003C79C4">
      <w:rPr>
        <w:rFonts w:ascii="Verdana" w:hAnsi="Verdana" w:cs="Verdana"/>
        <w:b/>
        <w:sz w:val="24"/>
      </w:rPr>
      <w:t>S</w:t>
    </w:r>
  </w:p>
  <w:p w14:paraId="78CFB909" w14:textId="77777777" w:rsidR="00F841E6" w:rsidRDefault="00F841E6" w:rsidP="003C79C4">
    <w:pPr>
      <w:pBdr>
        <w:bottom w:val="single" w:sz="8" w:space="0" w:color="000000"/>
      </w:pBdr>
      <w:tabs>
        <w:tab w:val="right" w:pos="10232"/>
      </w:tabs>
      <w:ind w:right="1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E3269D"/>
    <w:multiLevelType w:val="hybridMultilevel"/>
    <w:tmpl w:val="4154AB16"/>
    <w:lvl w:ilvl="0" w:tplc="A2865B2C">
      <w:numFmt w:val="bullet"/>
      <w:lvlText w:val="-"/>
      <w:lvlJc w:val="left"/>
      <w:pPr>
        <w:ind w:left="720" w:hanging="360"/>
      </w:pPr>
      <w:rPr>
        <w:rFonts w:ascii="Verdana" w:eastAsia="ヒラギノ角ゴ Pro W3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B40666"/>
    <w:multiLevelType w:val="hybridMultilevel"/>
    <w:tmpl w:val="A210EEA6"/>
    <w:lvl w:ilvl="0" w:tplc="0D60796C">
      <w:numFmt w:val="bullet"/>
      <w:lvlText w:val="-"/>
      <w:lvlJc w:val="left"/>
      <w:pPr>
        <w:ind w:left="720" w:hanging="360"/>
      </w:pPr>
      <w:rPr>
        <w:rFonts w:ascii="Verdana" w:eastAsia="ヒラギノ角ゴ Pro W3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3291D"/>
    <w:multiLevelType w:val="hybridMultilevel"/>
    <w:tmpl w:val="4F5860D2"/>
    <w:lvl w:ilvl="0" w:tplc="04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6" w:hanging="360"/>
      </w:pPr>
      <w:rPr>
        <w:rFonts w:ascii="Wingdings" w:hAnsi="Wingdings" w:hint="default"/>
      </w:rPr>
    </w:lvl>
  </w:abstractNum>
  <w:abstractNum w:abstractNumId="6" w15:restartNumberingAfterBreak="0">
    <w:nsid w:val="2A860785"/>
    <w:multiLevelType w:val="hybridMultilevel"/>
    <w:tmpl w:val="DBDC481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0375EBD"/>
    <w:multiLevelType w:val="hybridMultilevel"/>
    <w:tmpl w:val="47085B40"/>
    <w:lvl w:ilvl="0" w:tplc="5672E344">
      <w:numFmt w:val="bullet"/>
      <w:lvlText w:val="-"/>
      <w:lvlJc w:val="left"/>
      <w:pPr>
        <w:ind w:left="760" w:hanging="360"/>
      </w:pPr>
      <w:rPr>
        <w:rFonts w:ascii="Verdana" w:eastAsia="ヒラギノ角ゴ Pro W3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306A0AE3"/>
    <w:multiLevelType w:val="hybridMultilevel"/>
    <w:tmpl w:val="BC62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A6955"/>
    <w:multiLevelType w:val="hybridMultilevel"/>
    <w:tmpl w:val="36F0123A"/>
    <w:lvl w:ilvl="0" w:tplc="0E6CADC6">
      <w:numFmt w:val="bullet"/>
      <w:lvlText w:val="-"/>
      <w:lvlJc w:val="left"/>
      <w:pPr>
        <w:ind w:left="720" w:hanging="360"/>
      </w:pPr>
      <w:rPr>
        <w:rFonts w:ascii="Verdana" w:eastAsia="ヒラギノ角ゴ Pro W3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C76A5"/>
    <w:multiLevelType w:val="hybridMultilevel"/>
    <w:tmpl w:val="E28A7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F6162A"/>
    <w:multiLevelType w:val="hybridMultilevel"/>
    <w:tmpl w:val="21B0DC8E"/>
    <w:lvl w:ilvl="0" w:tplc="6B68E4B8">
      <w:numFmt w:val="bullet"/>
      <w:lvlText w:val="-"/>
      <w:lvlJc w:val="left"/>
      <w:pPr>
        <w:ind w:left="373" w:hanging="360"/>
      </w:pPr>
      <w:rPr>
        <w:rFonts w:ascii="Verdana" w:eastAsia="ヒラギノ角ゴ Pro W3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2" w15:restartNumberingAfterBreak="0">
    <w:nsid w:val="395D53F3"/>
    <w:multiLevelType w:val="hybridMultilevel"/>
    <w:tmpl w:val="C52CC4BE"/>
    <w:lvl w:ilvl="0" w:tplc="7F960186">
      <w:numFmt w:val="bullet"/>
      <w:lvlText w:val="-"/>
      <w:lvlJc w:val="left"/>
      <w:pPr>
        <w:ind w:left="373" w:hanging="360"/>
      </w:pPr>
      <w:rPr>
        <w:rFonts w:ascii="Times New Roman" w:eastAsia="ヒラギノ角ゴ Pro W3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3" w15:restartNumberingAfterBreak="0">
    <w:nsid w:val="52525FA0"/>
    <w:multiLevelType w:val="hybridMultilevel"/>
    <w:tmpl w:val="24B0FDA4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4" w15:restartNumberingAfterBreak="0">
    <w:nsid w:val="544659F6"/>
    <w:multiLevelType w:val="hybridMultilevel"/>
    <w:tmpl w:val="05E2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97715"/>
    <w:multiLevelType w:val="multilevel"/>
    <w:tmpl w:val="7F6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  <w:color w:val="000000"/>
        <w:position w:val="0"/>
        <w:sz w:val="20"/>
        <w:vertAlign w:val="baseline"/>
      </w:rPr>
    </w:lvl>
  </w:abstractNum>
  <w:abstractNum w:abstractNumId="16" w15:restartNumberingAfterBreak="0">
    <w:nsid w:val="57F92A7E"/>
    <w:multiLevelType w:val="hybridMultilevel"/>
    <w:tmpl w:val="EF621630"/>
    <w:lvl w:ilvl="0" w:tplc="E168EFB0">
      <w:numFmt w:val="bullet"/>
      <w:lvlText w:val="-"/>
      <w:lvlJc w:val="left"/>
      <w:pPr>
        <w:ind w:left="720" w:hanging="360"/>
      </w:pPr>
      <w:rPr>
        <w:rFonts w:ascii="Verdana" w:eastAsia="ヒラギノ角ゴ Pro W3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9485D"/>
    <w:multiLevelType w:val="hybridMultilevel"/>
    <w:tmpl w:val="668EADD6"/>
    <w:lvl w:ilvl="0" w:tplc="6F6AB98A">
      <w:numFmt w:val="bullet"/>
      <w:lvlText w:val="-"/>
      <w:lvlJc w:val="left"/>
      <w:pPr>
        <w:ind w:left="720" w:hanging="360"/>
      </w:pPr>
      <w:rPr>
        <w:rFonts w:ascii="Verdana" w:eastAsia="ヒラギノ角ゴ Pro W3" w:hAnsi="Verdana" w:cs="Verdan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A647F"/>
    <w:multiLevelType w:val="hybridMultilevel"/>
    <w:tmpl w:val="F8DE0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C5EF5"/>
    <w:multiLevelType w:val="hybridMultilevel"/>
    <w:tmpl w:val="666E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44B87"/>
    <w:multiLevelType w:val="hybridMultilevel"/>
    <w:tmpl w:val="7686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C055C"/>
    <w:multiLevelType w:val="hybridMultilevel"/>
    <w:tmpl w:val="C6B0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D71CC"/>
    <w:multiLevelType w:val="hybridMultilevel"/>
    <w:tmpl w:val="D7C2E0F8"/>
    <w:lvl w:ilvl="0" w:tplc="6F50E7D8">
      <w:numFmt w:val="bullet"/>
      <w:lvlText w:val="-"/>
      <w:lvlJc w:val="left"/>
      <w:pPr>
        <w:ind w:left="1120" w:hanging="360"/>
      </w:pPr>
      <w:rPr>
        <w:rFonts w:ascii="Verdana" w:eastAsia="ヒラギノ角ゴ Pro W3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3" w15:restartNumberingAfterBreak="0">
    <w:nsid w:val="712C046A"/>
    <w:multiLevelType w:val="hybridMultilevel"/>
    <w:tmpl w:val="011016F2"/>
    <w:lvl w:ilvl="0" w:tplc="6B68E4B8">
      <w:numFmt w:val="bullet"/>
      <w:lvlText w:val="-"/>
      <w:lvlJc w:val="left"/>
      <w:pPr>
        <w:ind w:left="360" w:hanging="360"/>
      </w:pPr>
      <w:rPr>
        <w:rFonts w:ascii="Verdana" w:eastAsia="ヒラギノ角ゴ Pro W3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2"/>
  </w:num>
  <w:num w:numId="6">
    <w:abstractNumId w:val="4"/>
  </w:num>
  <w:num w:numId="7">
    <w:abstractNumId w:val="18"/>
  </w:num>
  <w:num w:numId="8">
    <w:abstractNumId w:val="16"/>
  </w:num>
  <w:num w:numId="9">
    <w:abstractNumId w:val="6"/>
  </w:num>
  <w:num w:numId="10">
    <w:abstractNumId w:val="10"/>
  </w:num>
  <w:num w:numId="11">
    <w:abstractNumId w:val="20"/>
  </w:num>
  <w:num w:numId="12">
    <w:abstractNumId w:val="21"/>
  </w:num>
  <w:num w:numId="13">
    <w:abstractNumId w:val="8"/>
  </w:num>
  <w:num w:numId="14">
    <w:abstractNumId w:val="14"/>
  </w:num>
  <w:num w:numId="15">
    <w:abstractNumId w:val="19"/>
  </w:num>
  <w:num w:numId="16">
    <w:abstractNumId w:val="5"/>
  </w:num>
  <w:num w:numId="17">
    <w:abstractNumId w:val="11"/>
  </w:num>
  <w:num w:numId="18">
    <w:abstractNumId w:val="23"/>
  </w:num>
  <w:num w:numId="19">
    <w:abstractNumId w:val="9"/>
  </w:num>
  <w:num w:numId="20">
    <w:abstractNumId w:val="13"/>
  </w:num>
  <w:num w:numId="21">
    <w:abstractNumId w:val="3"/>
  </w:num>
  <w:num w:numId="22">
    <w:abstractNumId w:val="7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D1A"/>
    <w:rsid w:val="00004CEE"/>
    <w:rsid w:val="00004E44"/>
    <w:rsid w:val="00017A2E"/>
    <w:rsid w:val="00073621"/>
    <w:rsid w:val="00075D53"/>
    <w:rsid w:val="000851FC"/>
    <w:rsid w:val="00085492"/>
    <w:rsid w:val="000A27E8"/>
    <w:rsid w:val="000B2D95"/>
    <w:rsid w:val="000E4E17"/>
    <w:rsid w:val="00105584"/>
    <w:rsid w:val="00127AF4"/>
    <w:rsid w:val="001303BF"/>
    <w:rsid w:val="00131011"/>
    <w:rsid w:val="00137785"/>
    <w:rsid w:val="001527D5"/>
    <w:rsid w:val="00156D64"/>
    <w:rsid w:val="00165EEA"/>
    <w:rsid w:val="00177EE3"/>
    <w:rsid w:val="001C217F"/>
    <w:rsid w:val="001D405E"/>
    <w:rsid w:val="001D674A"/>
    <w:rsid w:val="001E6623"/>
    <w:rsid w:val="0020138E"/>
    <w:rsid w:val="002014AF"/>
    <w:rsid w:val="002023BF"/>
    <w:rsid w:val="002451BD"/>
    <w:rsid w:val="0026453E"/>
    <w:rsid w:val="00273BAD"/>
    <w:rsid w:val="002812D0"/>
    <w:rsid w:val="002A63E4"/>
    <w:rsid w:val="002A6FA4"/>
    <w:rsid w:val="002B6C6D"/>
    <w:rsid w:val="002E2C52"/>
    <w:rsid w:val="002F043D"/>
    <w:rsid w:val="003018BD"/>
    <w:rsid w:val="00321B8A"/>
    <w:rsid w:val="00321DB7"/>
    <w:rsid w:val="00344ABD"/>
    <w:rsid w:val="003469CB"/>
    <w:rsid w:val="003530EB"/>
    <w:rsid w:val="00353E48"/>
    <w:rsid w:val="0036157D"/>
    <w:rsid w:val="0038553C"/>
    <w:rsid w:val="00397545"/>
    <w:rsid w:val="003A0266"/>
    <w:rsid w:val="003C79C4"/>
    <w:rsid w:val="003C7B8B"/>
    <w:rsid w:val="00401AE7"/>
    <w:rsid w:val="004115E6"/>
    <w:rsid w:val="004249DF"/>
    <w:rsid w:val="004317D8"/>
    <w:rsid w:val="00450739"/>
    <w:rsid w:val="004533DA"/>
    <w:rsid w:val="004645A6"/>
    <w:rsid w:val="0047630A"/>
    <w:rsid w:val="004B0459"/>
    <w:rsid w:val="004B4A8B"/>
    <w:rsid w:val="004C5609"/>
    <w:rsid w:val="004D6B56"/>
    <w:rsid w:val="005226F0"/>
    <w:rsid w:val="00523FFD"/>
    <w:rsid w:val="0052547B"/>
    <w:rsid w:val="00530A57"/>
    <w:rsid w:val="0055264D"/>
    <w:rsid w:val="0057596A"/>
    <w:rsid w:val="00585BEC"/>
    <w:rsid w:val="005944D7"/>
    <w:rsid w:val="005A5AB9"/>
    <w:rsid w:val="005A7AEB"/>
    <w:rsid w:val="005B3673"/>
    <w:rsid w:val="005D6324"/>
    <w:rsid w:val="005D7738"/>
    <w:rsid w:val="00623E81"/>
    <w:rsid w:val="00631F8E"/>
    <w:rsid w:val="006346E9"/>
    <w:rsid w:val="0064799D"/>
    <w:rsid w:val="00687AD7"/>
    <w:rsid w:val="006A0DCD"/>
    <w:rsid w:val="006B03ED"/>
    <w:rsid w:val="006E2254"/>
    <w:rsid w:val="006E4DD0"/>
    <w:rsid w:val="006E6F37"/>
    <w:rsid w:val="00704A6A"/>
    <w:rsid w:val="00711025"/>
    <w:rsid w:val="00737BFA"/>
    <w:rsid w:val="00750A2F"/>
    <w:rsid w:val="007607B3"/>
    <w:rsid w:val="0076795A"/>
    <w:rsid w:val="00780283"/>
    <w:rsid w:val="007826E2"/>
    <w:rsid w:val="007A3484"/>
    <w:rsid w:val="007B7B3A"/>
    <w:rsid w:val="007F44D6"/>
    <w:rsid w:val="00813CF6"/>
    <w:rsid w:val="00816723"/>
    <w:rsid w:val="008176D2"/>
    <w:rsid w:val="008248D4"/>
    <w:rsid w:val="00846A1B"/>
    <w:rsid w:val="008471DF"/>
    <w:rsid w:val="008525F4"/>
    <w:rsid w:val="008662A7"/>
    <w:rsid w:val="00873D1A"/>
    <w:rsid w:val="008745F2"/>
    <w:rsid w:val="008755ED"/>
    <w:rsid w:val="00892B04"/>
    <w:rsid w:val="008B0DE2"/>
    <w:rsid w:val="008B24AF"/>
    <w:rsid w:val="008D0A19"/>
    <w:rsid w:val="008D2B6D"/>
    <w:rsid w:val="008D558A"/>
    <w:rsid w:val="008D59C9"/>
    <w:rsid w:val="008E0169"/>
    <w:rsid w:val="008E3F2A"/>
    <w:rsid w:val="00902764"/>
    <w:rsid w:val="009028C0"/>
    <w:rsid w:val="0090585D"/>
    <w:rsid w:val="009106A4"/>
    <w:rsid w:val="00933265"/>
    <w:rsid w:val="00933EF0"/>
    <w:rsid w:val="0097266A"/>
    <w:rsid w:val="009E03B1"/>
    <w:rsid w:val="009E4D61"/>
    <w:rsid w:val="00A1382D"/>
    <w:rsid w:val="00A17F87"/>
    <w:rsid w:val="00A44043"/>
    <w:rsid w:val="00A511C3"/>
    <w:rsid w:val="00A96A51"/>
    <w:rsid w:val="00AB192A"/>
    <w:rsid w:val="00AB48DA"/>
    <w:rsid w:val="00AD75B2"/>
    <w:rsid w:val="00B2547B"/>
    <w:rsid w:val="00B5750A"/>
    <w:rsid w:val="00B63805"/>
    <w:rsid w:val="00B661A2"/>
    <w:rsid w:val="00B80291"/>
    <w:rsid w:val="00B97F26"/>
    <w:rsid w:val="00BA7D5E"/>
    <w:rsid w:val="00BC32DE"/>
    <w:rsid w:val="00BC4B13"/>
    <w:rsid w:val="00BC5825"/>
    <w:rsid w:val="00BD0C27"/>
    <w:rsid w:val="00BD2A93"/>
    <w:rsid w:val="00BD7BD4"/>
    <w:rsid w:val="00BE7A27"/>
    <w:rsid w:val="00BF3987"/>
    <w:rsid w:val="00C34B7D"/>
    <w:rsid w:val="00C37671"/>
    <w:rsid w:val="00C726CE"/>
    <w:rsid w:val="00C804A1"/>
    <w:rsid w:val="00C80DB9"/>
    <w:rsid w:val="00C91FC4"/>
    <w:rsid w:val="00C9229B"/>
    <w:rsid w:val="00C96E7D"/>
    <w:rsid w:val="00CE7F35"/>
    <w:rsid w:val="00CF2F5A"/>
    <w:rsid w:val="00CF6BE6"/>
    <w:rsid w:val="00D12886"/>
    <w:rsid w:val="00D1486B"/>
    <w:rsid w:val="00D17DBA"/>
    <w:rsid w:val="00D3617B"/>
    <w:rsid w:val="00D65EAE"/>
    <w:rsid w:val="00D872E5"/>
    <w:rsid w:val="00DC79D8"/>
    <w:rsid w:val="00DD1504"/>
    <w:rsid w:val="00E0121F"/>
    <w:rsid w:val="00E100D9"/>
    <w:rsid w:val="00E1147E"/>
    <w:rsid w:val="00E42FC9"/>
    <w:rsid w:val="00E57154"/>
    <w:rsid w:val="00E62F0A"/>
    <w:rsid w:val="00E65394"/>
    <w:rsid w:val="00E92559"/>
    <w:rsid w:val="00EA176D"/>
    <w:rsid w:val="00EB0E41"/>
    <w:rsid w:val="00ED4C62"/>
    <w:rsid w:val="00ED7598"/>
    <w:rsid w:val="00F034D2"/>
    <w:rsid w:val="00F15BC6"/>
    <w:rsid w:val="00F24332"/>
    <w:rsid w:val="00F40D3F"/>
    <w:rsid w:val="00F5545F"/>
    <w:rsid w:val="00F663C9"/>
    <w:rsid w:val="00F6694F"/>
    <w:rsid w:val="00F80545"/>
    <w:rsid w:val="00F841E6"/>
    <w:rsid w:val="00F85411"/>
    <w:rsid w:val="00F927B5"/>
    <w:rsid w:val="00FC4002"/>
    <w:rsid w:val="00FF4396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BE643A"/>
  <w15:chartTrackingRefBased/>
  <w15:docId w15:val="{AFB26F43-09F3-45C3-87BB-0D3D218C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ヒラギノ角ゴ Pro W3"/>
      <w:color w:val="000000"/>
      <w:kern w:val="1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Lucida Grande" w:eastAsia="ヒラギノ角ゴ Pro W3" w:hAnsi="Lucida Grande" w:cs="Symbol"/>
      <w:color w:val="000000"/>
      <w:position w:val="0"/>
      <w:sz w:val="20"/>
      <w:vertAlign w:val="baseline"/>
    </w:rPr>
  </w:style>
  <w:style w:type="character" w:customStyle="1" w:styleId="WW8Num1z1">
    <w:name w:val="WW8Num1z1"/>
    <w:rPr>
      <w:rFonts w:ascii="Courier New" w:eastAsia="ヒラギノ角ゴ Pro W3" w:hAnsi="Courier New" w:cs="Courier New"/>
      <w:color w:val="000000"/>
      <w:position w:val="0"/>
      <w:sz w:val="20"/>
      <w:vertAlign w:val="baseline"/>
    </w:rPr>
  </w:style>
  <w:style w:type="character" w:customStyle="1" w:styleId="WW8Num2z0">
    <w:name w:val="WW8Num2z0"/>
    <w:rPr>
      <w:rFonts w:ascii="Lucida Grande" w:eastAsia="ヒラギノ角ゴ Pro W3" w:hAnsi="Lucida Grande" w:cs="Symbol"/>
      <w:color w:val="000000"/>
      <w:position w:val="0"/>
      <w:sz w:val="20"/>
      <w:vertAlign w:val="baseline"/>
    </w:rPr>
  </w:style>
  <w:style w:type="character" w:customStyle="1" w:styleId="WW8Num2z1">
    <w:name w:val="WW8Num2z1"/>
    <w:rPr>
      <w:rFonts w:ascii="Courier New" w:eastAsia="ヒラギノ角ゴ Pro W3" w:hAnsi="Courier New" w:cs="Courier New"/>
      <w:color w:val="000000"/>
      <w:position w:val="0"/>
      <w:sz w:val="20"/>
      <w:vertAlign w:val="baseline"/>
    </w:rPr>
  </w:style>
  <w:style w:type="character" w:customStyle="1" w:styleId="WW8Num3z0">
    <w:name w:val="WW8Num3z0"/>
    <w:rPr>
      <w:rFonts w:ascii="Lucida Grande" w:eastAsia="ヒラギノ角ゴ Pro W3" w:hAnsi="Lucida Grande" w:cs="Symbol"/>
      <w:color w:val="000000"/>
      <w:position w:val="0"/>
      <w:sz w:val="20"/>
      <w:vertAlign w:val="baseline"/>
    </w:rPr>
  </w:style>
  <w:style w:type="character" w:customStyle="1" w:styleId="WW8Num3z1">
    <w:name w:val="WW8Num3z1"/>
    <w:rPr>
      <w:rFonts w:ascii="Courier New" w:eastAsia="ヒラギノ角ゴ Pro W3" w:hAnsi="Courier New" w:cs="Courier New"/>
      <w:color w:val="000000"/>
      <w:position w:val="0"/>
      <w:sz w:val="20"/>
      <w:vertAlign w:val="baseline"/>
    </w:rPr>
  </w:style>
  <w:style w:type="character" w:customStyle="1" w:styleId="WW8Num1z2">
    <w:name w:val="WW8Num1z2"/>
    <w:rPr>
      <w:rFonts w:ascii="Wingdings" w:eastAsia="ヒラギノ角ゴ Pro W3" w:hAnsi="Wingdings" w:cs="Wingdings"/>
      <w:color w:val="000000"/>
      <w:position w:val="0"/>
      <w:sz w:val="20"/>
      <w:vertAlign w:val="baseline"/>
    </w:rPr>
  </w:style>
  <w:style w:type="character" w:customStyle="1" w:styleId="WW8Num1z3">
    <w:name w:val="WW8Num1z3"/>
    <w:rPr>
      <w:color w:val="000000"/>
      <w:position w:val="0"/>
      <w:sz w:val="20"/>
      <w:vertAlign w:val="baseline"/>
    </w:rPr>
  </w:style>
  <w:style w:type="character" w:customStyle="1" w:styleId="WW8Num2z2">
    <w:name w:val="WW8Num2z2"/>
    <w:rPr>
      <w:rFonts w:ascii="Wingdings" w:eastAsia="ヒラギノ角ゴ Pro W3" w:hAnsi="Wingdings" w:cs="Wingdings"/>
      <w:color w:val="000000"/>
      <w:position w:val="0"/>
      <w:sz w:val="20"/>
      <w:vertAlign w:val="baseline"/>
    </w:rPr>
  </w:style>
  <w:style w:type="character" w:customStyle="1" w:styleId="WW8Num2z3">
    <w:name w:val="WW8Num2z3"/>
    <w:rPr>
      <w:color w:val="000000"/>
      <w:position w:val="0"/>
      <w:sz w:val="20"/>
      <w:vertAlign w:val="baseline"/>
    </w:rPr>
  </w:style>
  <w:style w:type="character" w:customStyle="1" w:styleId="WW8Num3z2">
    <w:name w:val="WW8Num3z2"/>
    <w:rPr>
      <w:rFonts w:ascii="Wingdings" w:eastAsia="ヒラギノ角ゴ Pro W3" w:hAnsi="Wingdings" w:cs="Wingdings"/>
      <w:color w:val="000000"/>
      <w:position w:val="0"/>
      <w:sz w:val="20"/>
      <w:vertAlign w:val="baseline"/>
    </w:rPr>
  </w:style>
  <w:style w:type="character" w:customStyle="1" w:styleId="WW8Num3z3">
    <w:name w:val="WW8Num3z3"/>
    <w:rPr>
      <w:color w:val="000000"/>
      <w:position w:val="0"/>
      <w:sz w:val="20"/>
      <w:vertAlign w:val="baseline"/>
    </w:rPr>
  </w:style>
  <w:style w:type="character" w:customStyle="1" w:styleId="WW8Num4z0">
    <w:name w:val="WW8Num4z0"/>
    <w:rPr>
      <w:rFonts w:ascii="Lucida Grande" w:eastAsia="ヒラギノ角ゴ Pro W3" w:hAnsi="Lucida Grande" w:cs="Symbol"/>
      <w:color w:val="000000"/>
      <w:position w:val="0"/>
      <w:sz w:val="20"/>
      <w:vertAlign w:val="baseline"/>
    </w:rPr>
  </w:style>
  <w:style w:type="character" w:customStyle="1" w:styleId="WW8Num4z1">
    <w:name w:val="WW8Num4z1"/>
    <w:rPr>
      <w:rFonts w:ascii="Courier New" w:eastAsia="ヒラギノ角ゴ Pro W3" w:hAnsi="Courier New" w:cs="Courier New"/>
      <w:color w:val="000000"/>
      <w:position w:val="0"/>
      <w:sz w:val="20"/>
      <w:vertAlign w:val="baseline"/>
    </w:rPr>
  </w:style>
  <w:style w:type="character" w:customStyle="1" w:styleId="WW8Num4z2">
    <w:name w:val="WW8Num4z2"/>
    <w:rPr>
      <w:rFonts w:ascii="Wingdings" w:eastAsia="ヒラギノ角ゴ Pro W3" w:hAnsi="Wingdings" w:cs="Wingdings"/>
      <w:color w:val="000000"/>
      <w:position w:val="0"/>
      <w:sz w:val="20"/>
      <w:vertAlign w:val="baseline"/>
    </w:rPr>
  </w:style>
  <w:style w:type="character" w:customStyle="1" w:styleId="WW8Num4z3">
    <w:name w:val="WW8Num4z3"/>
    <w:rPr>
      <w:color w:val="000000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41">
    <w:name w:val="RTF_Num 4 1"/>
  </w:style>
  <w:style w:type="character" w:customStyle="1" w:styleId="RTFNum51">
    <w:name w:val="RTF_Num 5 1"/>
  </w:style>
  <w:style w:type="character" w:customStyle="1" w:styleId="RTFNum61">
    <w:name w:val="RTF_Num 6 1"/>
  </w:style>
  <w:style w:type="character" w:customStyle="1" w:styleId="RTFNum71">
    <w:name w:val="RTF_Num 7 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rPr>
      <w:rFonts w:eastAsia="ヒラギノ角ゴ Pro W3"/>
      <w:color w:val="000000"/>
      <w:kern w:val="1"/>
      <w:lang w:eastAsia="hi-IN" w:bidi="hi-IN"/>
    </w:rPr>
  </w:style>
  <w:style w:type="paragraph" w:customStyle="1" w:styleId="Heading1AA">
    <w:name w:val="Heading 1 A A"/>
    <w:next w:val="Normal"/>
    <w:pPr>
      <w:keepNext/>
    </w:pPr>
    <w:rPr>
      <w:rFonts w:ascii="Times New Roman Bold" w:eastAsia="ヒラギノ角ゴ Pro W3" w:hAnsi="Times New Roman Bold" w:cs="Times New Roman Bold"/>
      <w:color w:val="000000"/>
      <w:kern w:val="1"/>
      <w:sz w:val="24"/>
      <w:lang w:eastAsia="hi-IN" w:bidi="hi-IN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A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51"/>
    <w:rPr>
      <w:rFonts w:ascii="Segoe UI" w:eastAsia="ヒラギノ角ゴ Pro W3" w:hAnsi="Segoe UI" w:cs="Segoe UI"/>
      <w:color w:val="000000"/>
      <w:kern w:val="1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6B03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7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2DE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E01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01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fanleoussis.github.io" TargetMode="Externa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yperlink" Target="https://www.linkedin.com/in/stefanleoussis" TargetMode="External"/><Relationship Id="rId12" Type="http://schemas.openxmlformats.org/officeDocument/2006/relationships/hyperlink" Target="https://bit.ly/3bSDl3v" TargetMode="Externa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kxxiWc" TargetMode="Externa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hyperlink" Target="https://github.com/hatchways/team-fuji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fanleoussis" TargetMode="Externa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alinigavrilidou@m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galinigavrilidou@me.com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mailto:galinigavrilidou@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3038</CharactersWithSpaces>
  <SharedDoc>false</SharedDoc>
  <HLinks>
    <vt:vector size="12" baseType="variant">
      <vt:variant>
        <vt:i4>5374057</vt:i4>
      </vt:variant>
      <vt:variant>
        <vt:i4>3</vt:i4>
      </vt:variant>
      <vt:variant>
        <vt:i4>0</vt:i4>
      </vt:variant>
      <vt:variant>
        <vt:i4>5</vt:i4>
      </vt:variant>
      <vt:variant>
        <vt:lpwstr>mailto:galinigavrilidou@me.com</vt:lpwstr>
      </vt:variant>
      <vt:variant>
        <vt:lpwstr/>
      </vt:variant>
      <vt:variant>
        <vt:i4>5374057</vt:i4>
      </vt:variant>
      <vt:variant>
        <vt:i4>0</vt:i4>
      </vt:variant>
      <vt:variant>
        <vt:i4>0</vt:i4>
      </vt:variant>
      <vt:variant>
        <vt:i4>5</vt:i4>
      </vt:variant>
      <vt:variant>
        <vt:lpwstr>mailto:galinigavrilidou@me.com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hshypka</dc:creator>
  <cp:keywords/>
  <cp:lastModifiedBy>Stefan Leoussis</cp:lastModifiedBy>
  <cp:revision>3</cp:revision>
  <cp:lastPrinted>2017-04-11T00:48:00Z</cp:lastPrinted>
  <dcterms:created xsi:type="dcterms:W3CDTF">2021-06-19T20:37:00Z</dcterms:created>
  <dcterms:modified xsi:type="dcterms:W3CDTF">2021-06-19T20:40:00Z</dcterms:modified>
</cp:coreProperties>
</file>